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74F12EF3" w:rsidR="00CB60F5" w:rsidRPr="00CB60F5" w:rsidRDefault="00DD7AF2" w:rsidP="00CB60F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Project 1.2</w:t>
            </w:r>
            <w:r w:rsidR="002A2A74">
              <w:rPr>
                <w:b/>
                <w:bCs/>
                <w:spacing w:val="28"/>
                <w:kern w:val="1"/>
                <w:sz w:val="34"/>
                <w:szCs w:val="34"/>
              </w:rPr>
              <w:t xml:space="preserve"> Implementation</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49D0F770" w:rsidR="002D0824" w:rsidRDefault="002A2A74" w:rsidP="002A2A74">
      <w:pPr>
        <w:widowControl w:val="0"/>
        <w:tabs>
          <w:tab w:val="center" w:pos="2610"/>
          <w:tab w:val="center" w:pos="5670"/>
        </w:tabs>
        <w:autoSpaceDE w:val="0"/>
        <w:autoSpaceDN w:val="0"/>
        <w:adjustRightInd w:val="0"/>
        <w:spacing w:line="226" w:lineRule="auto"/>
        <w:jc w:val="center"/>
        <w:rPr>
          <w:b/>
          <w:bCs/>
          <w:spacing w:val="5"/>
          <w:kern w:val="1"/>
        </w:rPr>
      </w:pPr>
      <w:r>
        <w:rPr>
          <w:b/>
          <w:bCs/>
          <w:spacing w:val="5"/>
          <w:kern w:val="1"/>
        </w:rPr>
        <w:t>Amit Menon</w:t>
      </w:r>
    </w:p>
    <w:p w14:paraId="3A5177DF" w14:textId="3A5688D3" w:rsidR="002D0824" w:rsidRDefault="002D0824" w:rsidP="002A2A74">
      <w:pPr>
        <w:widowControl w:val="0"/>
        <w:tabs>
          <w:tab w:val="center" w:pos="2610"/>
          <w:tab w:val="center" w:pos="5670"/>
        </w:tabs>
        <w:autoSpaceDE w:val="0"/>
        <w:autoSpaceDN w:val="0"/>
        <w:adjustRightInd w:val="0"/>
        <w:spacing w:line="226" w:lineRule="auto"/>
        <w:jc w:val="center"/>
        <w:rPr>
          <w:spacing w:val="5"/>
          <w:kern w:val="1"/>
        </w:rPr>
      </w:pPr>
      <w:r>
        <w:rPr>
          <w:spacing w:val="5"/>
          <w:kern w:val="1"/>
        </w:rPr>
        <w:t>Department of Computer Science</w:t>
      </w:r>
    </w:p>
    <w:p w14:paraId="11FF5332" w14:textId="5118BFA8" w:rsidR="002D0824" w:rsidRDefault="002A2A74" w:rsidP="002A2A74">
      <w:pPr>
        <w:widowControl w:val="0"/>
        <w:tabs>
          <w:tab w:val="center" w:pos="2610"/>
          <w:tab w:val="center" w:pos="5670"/>
        </w:tabs>
        <w:autoSpaceDE w:val="0"/>
        <w:autoSpaceDN w:val="0"/>
        <w:adjustRightInd w:val="0"/>
        <w:spacing w:line="226" w:lineRule="auto"/>
        <w:jc w:val="center"/>
        <w:rPr>
          <w:i/>
          <w:iCs/>
          <w:spacing w:val="5"/>
          <w:kern w:val="1"/>
        </w:rPr>
      </w:pPr>
      <w:r>
        <w:rPr>
          <w:spacing w:val="5"/>
          <w:kern w:val="1"/>
        </w:rPr>
        <w:t>State University of New York at Buffalo, NY</w:t>
      </w:r>
    </w:p>
    <w:p w14:paraId="257F86D5" w14:textId="3176379F" w:rsidR="002D0824" w:rsidRPr="002A2A74" w:rsidRDefault="002A2A74" w:rsidP="002A2A74">
      <w:pPr>
        <w:widowControl w:val="0"/>
        <w:tabs>
          <w:tab w:val="center" w:pos="2610"/>
          <w:tab w:val="center" w:pos="5670"/>
        </w:tabs>
        <w:autoSpaceDE w:val="0"/>
        <w:autoSpaceDN w:val="0"/>
        <w:adjustRightInd w:val="0"/>
        <w:spacing w:line="226" w:lineRule="auto"/>
        <w:jc w:val="center"/>
        <w:rPr>
          <w:i/>
          <w:iCs/>
          <w:spacing w:val="5"/>
          <w:kern w:val="1"/>
        </w:rPr>
      </w:pPr>
      <w:r w:rsidRPr="002A2A74">
        <w:rPr>
          <w:i/>
          <w:iCs/>
          <w:spacing w:val="5"/>
          <w:kern w:val="1"/>
        </w:rPr>
        <w:t>amitanil</w:t>
      </w:r>
      <w:r w:rsidR="00CB60F5" w:rsidRPr="002A2A74">
        <w:rPr>
          <w:i/>
          <w:iCs/>
          <w:spacing w:val="5"/>
          <w:kern w:val="1"/>
        </w:rPr>
        <w:t>@</w:t>
      </w:r>
      <w:r w:rsidRPr="002A2A74">
        <w:rPr>
          <w:i/>
          <w:iCs/>
          <w:spacing w:val="5"/>
          <w:kern w:val="1"/>
        </w:rPr>
        <w:t>buffa</w:t>
      </w:r>
      <w:r>
        <w:rPr>
          <w:i/>
          <w:iCs/>
          <w:spacing w:val="5"/>
          <w:kern w:val="1"/>
        </w:rPr>
        <w:t>lo.edu</w:t>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4F5A59DE" w:rsidR="002D0824" w:rsidRDefault="00DD7AF2">
      <w:pPr>
        <w:widowControl w:val="0"/>
        <w:autoSpaceDE w:val="0"/>
        <w:autoSpaceDN w:val="0"/>
        <w:adjustRightInd w:val="0"/>
        <w:spacing w:before="120" w:after="100" w:line="226" w:lineRule="auto"/>
        <w:ind w:left="720" w:right="720"/>
        <w:jc w:val="both"/>
        <w:rPr>
          <w:spacing w:val="5"/>
          <w:kern w:val="1"/>
        </w:rPr>
      </w:pPr>
      <w:r>
        <w:rPr>
          <w:spacing w:val="5"/>
          <w:kern w:val="1"/>
        </w:rPr>
        <w:t xml:space="preserve">The aim of this project is to provide a solution to the Learning to Rank problem (LETOR) using 2 approaches. </w:t>
      </w:r>
    </w:p>
    <w:p w14:paraId="58368685" w14:textId="24F01D20" w:rsidR="00DD7AF2" w:rsidRDefault="00DD7AF2" w:rsidP="00DD7AF2">
      <w:pPr>
        <w:pStyle w:val="ListParagraph"/>
        <w:widowControl w:val="0"/>
        <w:numPr>
          <w:ilvl w:val="0"/>
          <w:numId w:val="13"/>
        </w:numPr>
        <w:autoSpaceDE w:val="0"/>
        <w:autoSpaceDN w:val="0"/>
        <w:adjustRightInd w:val="0"/>
        <w:spacing w:before="120" w:after="100" w:line="226" w:lineRule="auto"/>
        <w:ind w:right="720"/>
        <w:jc w:val="both"/>
        <w:rPr>
          <w:spacing w:val="5"/>
          <w:kern w:val="1"/>
        </w:rPr>
      </w:pPr>
      <w:r>
        <w:rPr>
          <w:spacing w:val="5"/>
          <w:kern w:val="1"/>
        </w:rPr>
        <w:t>Using closed form solution for linear regression on the LETOR dataset</w:t>
      </w:r>
    </w:p>
    <w:p w14:paraId="4983B394" w14:textId="3C8C8C60" w:rsidR="00DD7AF2" w:rsidRPr="00DD7AF2" w:rsidRDefault="00DD7AF2" w:rsidP="00DD7AF2">
      <w:pPr>
        <w:pStyle w:val="ListParagraph"/>
        <w:widowControl w:val="0"/>
        <w:numPr>
          <w:ilvl w:val="0"/>
          <w:numId w:val="13"/>
        </w:numPr>
        <w:autoSpaceDE w:val="0"/>
        <w:autoSpaceDN w:val="0"/>
        <w:adjustRightInd w:val="0"/>
        <w:spacing w:before="120" w:after="100" w:line="226" w:lineRule="auto"/>
        <w:ind w:right="720"/>
        <w:jc w:val="both"/>
        <w:rPr>
          <w:spacing w:val="5"/>
          <w:kern w:val="1"/>
        </w:rPr>
      </w:pPr>
      <w:r>
        <w:rPr>
          <w:spacing w:val="5"/>
          <w:kern w:val="1"/>
        </w:rPr>
        <w:t>Using stochastic gradient descent (SGD)</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4EA4A4B7"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4326FC">
        <w:rPr>
          <w:b/>
          <w:bCs/>
          <w:spacing w:val="24"/>
          <w:kern w:val="1"/>
          <w:sz w:val="24"/>
          <w:szCs w:val="24"/>
        </w:rPr>
        <w:t xml:space="preserve">Data Analysis and </w:t>
      </w:r>
      <w:r w:rsidR="00C30670">
        <w:rPr>
          <w:b/>
          <w:bCs/>
          <w:spacing w:val="24"/>
          <w:kern w:val="1"/>
          <w:sz w:val="24"/>
          <w:szCs w:val="24"/>
        </w:rPr>
        <w:t>preprocessing.</w:t>
      </w:r>
    </w:p>
    <w:p w14:paraId="06217A47" w14:textId="77777777" w:rsidR="002D0824" w:rsidRDefault="002D0824">
      <w:pPr>
        <w:widowControl w:val="0"/>
        <w:autoSpaceDE w:val="0"/>
        <w:autoSpaceDN w:val="0"/>
        <w:adjustRightInd w:val="0"/>
        <w:rPr>
          <w:spacing w:val="5"/>
          <w:kern w:val="1"/>
        </w:rPr>
      </w:pPr>
    </w:p>
    <w:p w14:paraId="296B8F9A" w14:textId="36D7DF4D" w:rsidR="002D6DE8" w:rsidRDefault="002D6DE8" w:rsidP="00CA7373">
      <w:r>
        <w:t xml:space="preserve">We read input and target output from two separate files </w:t>
      </w:r>
      <w:r w:rsidRPr="002D6DE8">
        <w:t>Querylevelnorm_x</w:t>
      </w:r>
      <w:r w:rsidR="00CA7373">
        <w:t xml:space="preserve">.csv and </w:t>
      </w:r>
      <w:r w:rsidRPr="002D6DE8">
        <w:t>Querylevelnorm_t</w:t>
      </w:r>
      <w:r>
        <w:t xml:space="preserve">.csv </w:t>
      </w:r>
      <w:r w:rsidR="00CA7373">
        <w:t>respectively. The</w:t>
      </w:r>
      <w:r>
        <w:t xml:space="preserve"> first step in the analysis is to check that the data obtained is in what format and range. All the 46 input features in the LETOR dataset are normalized, so we need not perform any</w:t>
      </w:r>
      <w:r w:rsidR="00F502F8">
        <w:t xml:space="preserve"> normalization from our</w:t>
      </w:r>
      <w:bookmarkStart w:id="0" w:name="_GoBack"/>
      <w:bookmarkEnd w:id="0"/>
      <w:r w:rsidR="004E6D6F">
        <w:t xml:space="preserve"> </w:t>
      </w:r>
      <w:r>
        <w:t>end</w:t>
      </w:r>
      <w:r w:rsidR="004E6D6F">
        <w:t>. Function “</w:t>
      </w:r>
      <w:r w:rsidR="004E6D6F" w:rsidRPr="004E6D6F">
        <w:t>data_inp.cov()</w:t>
      </w:r>
      <w:r w:rsidR="004E6D6F">
        <w:t>” gives a covariance matrix of all 46 input features with each other. This showed us that there were some columns for which the covariance could not be calculated. We remove these columns from our input data set</w:t>
      </w:r>
      <w:r w:rsidR="00CA7373">
        <w:t>.</w:t>
      </w:r>
    </w:p>
    <w:p w14:paraId="7DC1FC07" w14:textId="2EE7CD5C" w:rsidR="00CA7373" w:rsidRDefault="00CA7373" w:rsidP="0001447E"/>
    <w:p w14:paraId="717E7E28" w14:textId="51EE54BC" w:rsidR="001D52F6" w:rsidRPr="001D52F6" w:rsidRDefault="00CA7373" w:rsidP="001D52F6">
      <w:r>
        <w:t xml:space="preserve">We need to </w:t>
      </w:r>
      <w:r w:rsidR="004326FC">
        <w:t>form our training, testing and validation data. The data is partitioned as per the percentages specified i.e. 80% 10% 10% respectively. I first split the raw data into 2 one for training and the rest for testing and validation which I split manually into two parts again.</w:t>
      </w:r>
    </w:p>
    <w:p w14:paraId="4E9699C0" w14:textId="0A33F209" w:rsidR="0001447E" w:rsidRPr="0001447E" w:rsidRDefault="0001447E" w:rsidP="0001447E">
      <w:r>
        <w:tab/>
      </w:r>
    </w:p>
    <w:p w14:paraId="49EEE9AF" w14:textId="5C59DD3B" w:rsidR="002D0824" w:rsidRDefault="002D0824">
      <w:pPr>
        <w:widowControl w:val="0"/>
        <w:autoSpaceDE w:val="0"/>
        <w:autoSpaceDN w:val="0"/>
        <w:adjustRightInd w:val="0"/>
        <w:rPr>
          <w:b/>
          <w:bCs/>
          <w:spacing w:val="24"/>
          <w:kern w:val="1"/>
        </w:rPr>
      </w:pPr>
      <w:r>
        <w:rPr>
          <w:b/>
          <w:bCs/>
          <w:spacing w:val="24"/>
          <w:kern w:val="1"/>
        </w:rPr>
        <w:t xml:space="preserve">1.2 </w:t>
      </w:r>
      <w:r>
        <w:rPr>
          <w:b/>
          <w:bCs/>
          <w:spacing w:val="24"/>
          <w:kern w:val="1"/>
        </w:rPr>
        <w:tab/>
      </w:r>
      <w:r w:rsidR="00C30670">
        <w:rPr>
          <w:b/>
          <w:bCs/>
          <w:spacing w:val="24"/>
          <w:kern w:val="1"/>
        </w:rPr>
        <w:t>Big Sigma</w:t>
      </w:r>
      <w:r w:rsidR="0070284E">
        <w:rPr>
          <w:b/>
          <w:bCs/>
          <w:spacing w:val="24"/>
          <w:kern w:val="1"/>
        </w:rPr>
        <w:t xml:space="preserve"> Inverse</w:t>
      </w:r>
      <w:r w:rsidR="00C30670">
        <w:rPr>
          <w:b/>
          <w:bCs/>
          <w:spacing w:val="24"/>
          <w:kern w:val="1"/>
        </w:rPr>
        <w:t xml:space="preserve"> and</w:t>
      </w:r>
      <w:r w:rsidR="0070284E">
        <w:rPr>
          <w:b/>
          <w:bCs/>
          <w:spacing w:val="24"/>
          <w:kern w:val="1"/>
        </w:rPr>
        <w:t xml:space="preserve"> Clusters </w:t>
      </w:r>
    </w:p>
    <w:p w14:paraId="3F1DE9A2" w14:textId="14E47604" w:rsidR="0009077D" w:rsidRDefault="0009077D">
      <w:pPr>
        <w:widowControl w:val="0"/>
        <w:autoSpaceDE w:val="0"/>
        <w:autoSpaceDN w:val="0"/>
        <w:adjustRightInd w:val="0"/>
        <w:spacing w:before="120" w:line="226" w:lineRule="auto"/>
        <w:jc w:val="both"/>
      </w:pPr>
    </w:p>
    <w:p w14:paraId="742C23EC" w14:textId="77777777" w:rsidR="00C26692" w:rsidRDefault="00732874">
      <w:pPr>
        <w:widowControl w:val="0"/>
        <w:autoSpaceDE w:val="0"/>
        <w:autoSpaceDN w:val="0"/>
        <w:adjustRightInd w:val="0"/>
        <w:spacing w:before="120" w:line="226" w:lineRule="auto"/>
        <w:jc w:val="both"/>
      </w:pPr>
      <w:r>
        <w:t>We use Gaussian radial basis function to</w:t>
      </w:r>
      <w:r w:rsidR="00EF1F7C">
        <w:t xml:space="preserve"> </w:t>
      </w:r>
      <w:r w:rsidR="00C26692">
        <w:t>as an input to the model instead of full input vector.</w:t>
      </w:r>
    </w:p>
    <w:p w14:paraId="45FD323B" w14:textId="6E3B92B3" w:rsidR="00D73964" w:rsidRDefault="00C26692">
      <w:pPr>
        <w:widowControl w:val="0"/>
        <w:autoSpaceDE w:val="0"/>
        <w:autoSpaceDN w:val="0"/>
        <w:adjustRightInd w:val="0"/>
        <w:spacing w:before="120" w:line="226" w:lineRule="auto"/>
        <w:jc w:val="both"/>
      </w:pPr>
      <w:r>
        <w:t>As stated above the covariance matrix is obtained using the .cov function</w:t>
      </w:r>
      <w:r w:rsidR="00C30670">
        <w:t>, we need the variance of features with itself as we calculate Gaussian basis function in a vectored form</w:t>
      </w:r>
      <w:r w:rsidR="00D73964">
        <w:t>. The following lines of code achieves that</w:t>
      </w:r>
      <w:r w:rsidR="00EA6A18">
        <w:t xml:space="preserve">. </w:t>
      </w:r>
    </w:p>
    <w:p w14:paraId="253F1064" w14:textId="77777777" w:rsidR="00EA6A18" w:rsidRDefault="00EA6A18" w:rsidP="00EA6A18">
      <w:pPr>
        <w:widowControl w:val="0"/>
        <w:autoSpaceDE w:val="0"/>
        <w:autoSpaceDN w:val="0"/>
        <w:adjustRightInd w:val="0"/>
        <w:spacing w:before="120" w:line="226" w:lineRule="auto"/>
        <w:jc w:val="both"/>
      </w:pPr>
      <w:r>
        <w:t>BigSigma = data_inp.cov()</w:t>
      </w:r>
    </w:p>
    <w:p w14:paraId="7F648D83" w14:textId="77777777" w:rsidR="00EA6A18" w:rsidRDefault="00EA6A18" w:rsidP="00EA6A18">
      <w:pPr>
        <w:widowControl w:val="0"/>
        <w:autoSpaceDE w:val="0"/>
        <w:autoSpaceDN w:val="0"/>
        <w:adjustRightInd w:val="0"/>
        <w:spacing w:before="120" w:line="226" w:lineRule="auto"/>
        <w:jc w:val="both"/>
      </w:pPr>
      <w:r>
        <w:t>BigSigma = np.diag(np.diag(BigSigma))</w:t>
      </w:r>
    </w:p>
    <w:p w14:paraId="362212FC" w14:textId="4F95DBD7" w:rsidR="00EA6A18" w:rsidRDefault="00EA6A18" w:rsidP="00EA6A18">
      <w:pPr>
        <w:widowControl w:val="0"/>
        <w:autoSpaceDE w:val="0"/>
        <w:autoSpaceDN w:val="0"/>
        <w:adjustRightInd w:val="0"/>
        <w:spacing w:before="120" w:line="226" w:lineRule="auto"/>
        <w:jc w:val="both"/>
      </w:pPr>
      <w:r>
        <w:t>BigSigma_inv = np.linalg.inv(BigSigma)</w:t>
      </w:r>
    </w:p>
    <w:p w14:paraId="70636D90" w14:textId="77777777" w:rsidR="009643CC" w:rsidRDefault="009643CC">
      <w:pPr>
        <w:widowControl w:val="0"/>
        <w:autoSpaceDE w:val="0"/>
        <w:autoSpaceDN w:val="0"/>
        <w:adjustRightInd w:val="0"/>
        <w:spacing w:before="120" w:line="226" w:lineRule="auto"/>
        <w:jc w:val="both"/>
        <w:rPr>
          <w:spacing w:val="5"/>
          <w:kern w:val="1"/>
        </w:rPr>
      </w:pPr>
    </w:p>
    <w:p w14:paraId="1CC2AE53" w14:textId="3B054A97" w:rsidR="000C20F8" w:rsidRDefault="0035647D">
      <w:pPr>
        <w:widowControl w:val="0"/>
        <w:autoSpaceDE w:val="0"/>
        <w:autoSpaceDN w:val="0"/>
        <w:adjustRightInd w:val="0"/>
        <w:spacing w:before="120" w:line="226" w:lineRule="auto"/>
        <w:jc w:val="both"/>
        <w:rPr>
          <w:spacing w:val="5"/>
          <w:kern w:val="1"/>
        </w:rPr>
      </w:pPr>
      <w:r>
        <w:rPr>
          <w:spacing w:val="5"/>
          <w:kern w:val="1"/>
        </w:rPr>
        <w:t xml:space="preserve">Gaussian Basis functions works on the distance of points from the </w:t>
      </w:r>
      <w:r w:rsidR="000C20F8">
        <w:rPr>
          <w:spacing w:val="5"/>
          <w:kern w:val="1"/>
        </w:rPr>
        <w:t>center point (centroid) of the data set.</w:t>
      </w:r>
      <w:r w:rsidR="00A75E7D">
        <w:rPr>
          <w:spacing w:val="5"/>
          <w:kern w:val="1"/>
        </w:rPr>
        <w:t xml:space="preserve"> To get a set number of centroids on which we need to apply the Gaussian basis function, K means clustering algorithm is used. The parameter “</w:t>
      </w:r>
      <w:r w:rsidR="00A75E7D" w:rsidRPr="00A75E7D">
        <w:rPr>
          <w:spacing w:val="5"/>
          <w:kern w:val="1"/>
        </w:rPr>
        <w:t>n_clusters</w:t>
      </w:r>
      <w:r w:rsidR="00A75E7D">
        <w:rPr>
          <w:spacing w:val="5"/>
          <w:kern w:val="1"/>
        </w:rPr>
        <w:t>” thus becomes a hyper-parameter for the algorithm.</w:t>
      </w:r>
    </w:p>
    <w:p w14:paraId="0ECBEA5B" w14:textId="77777777" w:rsidR="0035647D" w:rsidRDefault="0035647D">
      <w:pPr>
        <w:widowControl w:val="0"/>
        <w:autoSpaceDE w:val="0"/>
        <w:autoSpaceDN w:val="0"/>
        <w:adjustRightInd w:val="0"/>
        <w:spacing w:before="120" w:line="226" w:lineRule="auto"/>
        <w:jc w:val="both"/>
        <w:rPr>
          <w:spacing w:val="5"/>
          <w:kern w:val="1"/>
        </w:rPr>
      </w:pPr>
    </w:p>
    <w:p w14:paraId="3675C440" w14:textId="0AB2882F" w:rsidR="002D0824" w:rsidRDefault="001C33FC">
      <w:pPr>
        <w:widowControl w:val="0"/>
        <w:autoSpaceDE w:val="0"/>
        <w:autoSpaceDN w:val="0"/>
        <w:adjustRightInd w:val="0"/>
        <w:rPr>
          <w:b/>
          <w:bCs/>
          <w:spacing w:val="24"/>
          <w:kern w:val="1"/>
        </w:rPr>
      </w:pPr>
      <w:r>
        <w:rPr>
          <w:b/>
          <w:bCs/>
          <w:spacing w:val="24"/>
          <w:kern w:val="1"/>
        </w:rPr>
        <w:t xml:space="preserve">1.3 </w:t>
      </w:r>
      <w:r w:rsidR="00706FFF">
        <w:rPr>
          <w:b/>
          <w:bCs/>
          <w:spacing w:val="24"/>
          <w:kern w:val="1"/>
        </w:rPr>
        <w:t>Need for Gaussian Basis Function and Addressing overfitting</w:t>
      </w:r>
    </w:p>
    <w:p w14:paraId="1FE700F3" w14:textId="77777777" w:rsidR="00706FFF" w:rsidRDefault="00706FFF" w:rsidP="001D52F6">
      <w:pPr>
        <w:widowControl w:val="0"/>
        <w:autoSpaceDE w:val="0"/>
        <w:autoSpaceDN w:val="0"/>
        <w:adjustRightInd w:val="0"/>
        <w:spacing w:before="120" w:line="226" w:lineRule="auto"/>
        <w:jc w:val="both"/>
        <w:rPr>
          <w:spacing w:val="5"/>
          <w:kern w:val="1"/>
        </w:rPr>
      </w:pPr>
      <w:r>
        <w:rPr>
          <w:spacing w:val="5"/>
          <w:kern w:val="1"/>
        </w:rPr>
        <w:t>A. Gaussian Basis Function:</w:t>
      </w:r>
    </w:p>
    <w:p w14:paraId="4D5462E4" w14:textId="5CE685ED" w:rsidR="007F50F7" w:rsidRDefault="00706FFF" w:rsidP="001D52F6">
      <w:pPr>
        <w:widowControl w:val="0"/>
        <w:autoSpaceDE w:val="0"/>
        <w:autoSpaceDN w:val="0"/>
        <w:adjustRightInd w:val="0"/>
        <w:spacing w:before="120" w:line="226" w:lineRule="auto"/>
        <w:jc w:val="both"/>
        <w:rPr>
          <w:spacing w:val="5"/>
          <w:kern w:val="1"/>
        </w:rPr>
      </w:pPr>
      <w:r>
        <w:rPr>
          <w:spacing w:val="5"/>
          <w:kern w:val="1"/>
        </w:rPr>
        <w:t xml:space="preserve">We have 41 input vectors after data preprocessing. When number of features increase, the </w:t>
      </w:r>
      <w:r>
        <w:rPr>
          <w:spacing w:val="5"/>
          <w:kern w:val="1"/>
        </w:rPr>
        <w:lastRenderedPageBreak/>
        <w:t>probability of it fitting a linear model</w:t>
      </w:r>
      <w:r w:rsidR="007F50F7">
        <w:rPr>
          <w:spacing w:val="5"/>
          <w:kern w:val="1"/>
        </w:rPr>
        <w:t xml:space="preserve"> decreases greatly and thus makes it more prone to under-fit. Conversely if we use a high degree hypothesis, chances of over fitting increases. Since we want to use linear regression, a Gaussian Basis function which provi</w:t>
      </w:r>
      <w:r w:rsidR="00BC19D7">
        <w:rPr>
          <w:spacing w:val="5"/>
          <w:kern w:val="1"/>
        </w:rPr>
        <w:t>des us a better fit to the data to be able to use linear regression.</w:t>
      </w:r>
    </w:p>
    <w:p w14:paraId="02193EA4" w14:textId="0169F5A8" w:rsidR="007F50F7" w:rsidRDefault="007F50F7" w:rsidP="001D52F6">
      <w:pPr>
        <w:widowControl w:val="0"/>
        <w:autoSpaceDE w:val="0"/>
        <w:autoSpaceDN w:val="0"/>
        <w:adjustRightInd w:val="0"/>
        <w:spacing w:before="120" w:line="226" w:lineRule="auto"/>
        <w:jc w:val="both"/>
        <w:rPr>
          <w:spacing w:val="5"/>
          <w:kern w:val="1"/>
        </w:rPr>
      </w:pPr>
      <w:r>
        <w:rPr>
          <w:spacing w:val="5"/>
          <w:kern w:val="1"/>
        </w:rPr>
        <w:t>Using Gaussian basis function gives us following advantages:</w:t>
      </w:r>
    </w:p>
    <w:p w14:paraId="5901ED6B" w14:textId="48D54226" w:rsidR="007F50F7" w:rsidRDefault="007F50F7" w:rsidP="007F50F7">
      <w:pPr>
        <w:pStyle w:val="ListParagraph"/>
        <w:widowControl w:val="0"/>
        <w:numPr>
          <w:ilvl w:val="0"/>
          <w:numId w:val="14"/>
        </w:numPr>
        <w:autoSpaceDE w:val="0"/>
        <w:autoSpaceDN w:val="0"/>
        <w:adjustRightInd w:val="0"/>
        <w:spacing w:before="120" w:line="226" w:lineRule="auto"/>
        <w:jc w:val="both"/>
        <w:rPr>
          <w:spacing w:val="5"/>
          <w:kern w:val="1"/>
        </w:rPr>
      </w:pPr>
      <w:r>
        <w:rPr>
          <w:spacing w:val="5"/>
          <w:kern w:val="1"/>
        </w:rPr>
        <w:t xml:space="preserve">We control the </w:t>
      </w:r>
      <w:r w:rsidR="00BC19D7">
        <w:rPr>
          <w:spacing w:val="5"/>
          <w:kern w:val="1"/>
        </w:rPr>
        <w:t>complexity</w:t>
      </w:r>
      <w:r>
        <w:rPr>
          <w:spacing w:val="5"/>
          <w:kern w:val="1"/>
        </w:rPr>
        <w:t xml:space="preserve"> (linearity) of the model by letting us choose number of clusters</w:t>
      </w:r>
      <w:r w:rsidR="00CE773F">
        <w:rPr>
          <w:spacing w:val="5"/>
          <w:kern w:val="1"/>
        </w:rPr>
        <w:t xml:space="preserve"> (or basis functions)</w:t>
      </w:r>
      <w:r>
        <w:rPr>
          <w:spacing w:val="5"/>
          <w:kern w:val="1"/>
        </w:rPr>
        <w:t xml:space="preserve"> which decides the dimensionality of the model.</w:t>
      </w:r>
    </w:p>
    <w:p w14:paraId="47B69D16" w14:textId="1F24214B" w:rsidR="00B85824" w:rsidRDefault="00CE773F" w:rsidP="00BC19D7">
      <w:pPr>
        <w:pStyle w:val="ListParagraph"/>
        <w:widowControl w:val="0"/>
        <w:numPr>
          <w:ilvl w:val="0"/>
          <w:numId w:val="14"/>
        </w:numPr>
        <w:autoSpaceDE w:val="0"/>
        <w:autoSpaceDN w:val="0"/>
        <w:adjustRightInd w:val="0"/>
        <w:spacing w:before="120" w:line="226" w:lineRule="auto"/>
        <w:jc w:val="both"/>
        <w:rPr>
          <w:spacing w:val="5"/>
          <w:kern w:val="1"/>
        </w:rPr>
      </w:pPr>
      <w:r>
        <w:rPr>
          <w:spacing w:val="5"/>
          <w:kern w:val="1"/>
        </w:rPr>
        <w:t>It helps us convey all the information of the 41 input vectors into a reduced matrix</w:t>
      </w:r>
      <w:r w:rsidRPr="00CE773F">
        <w:rPr>
          <w:spacing w:val="5"/>
          <w:kern w:val="1"/>
        </w:rPr>
        <w:t xml:space="preserve"> </w:t>
      </w:r>
    </w:p>
    <w:p w14:paraId="481DEA0D" w14:textId="0631242E" w:rsidR="00BC19D7" w:rsidRDefault="00BC19D7" w:rsidP="00BC19D7">
      <w:pPr>
        <w:widowControl w:val="0"/>
        <w:autoSpaceDE w:val="0"/>
        <w:autoSpaceDN w:val="0"/>
        <w:adjustRightInd w:val="0"/>
        <w:spacing w:before="120" w:line="226" w:lineRule="auto"/>
        <w:jc w:val="both"/>
        <w:rPr>
          <w:spacing w:val="5"/>
          <w:kern w:val="1"/>
        </w:rPr>
      </w:pPr>
      <w:r>
        <w:rPr>
          <w:spacing w:val="5"/>
          <w:kern w:val="1"/>
        </w:rPr>
        <w:t>B. Regularization.</w:t>
      </w:r>
    </w:p>
    <w:p w14:paraId="6D61E1FD" w14:textId="4EE941C9" w:rsidR="00306D98" w:rsidRDefault="00BC19D7" w:rsidP="00BC19D7">
      <w:pPr>
        <w:widowControl w:val="0"/>
        <w:autoSpaceDE w:val="0"/>
        <w:autoSpaceDN w:val="0"/>
        <w:adjustRightInd w:val="0"/>
        <w:spacing w:before="120" w:line="226" w:lineRule="auto"/>
        <w:jc w:val="both"/>
        <w:rPr>
          <w:spacing w:val="5"/>
          <w:kern w:val="1"/>
        </w:rPr>
      </w:pPr>
      <w:r>
        <w:rPr>
          <w:spacing w:val="5"/>
          <w:kern w:val="1"/>
        </w:rPr>
        <w:t xml:space="preserve">In order to address overfitting, we use a regularization parameter “reg_lamda” for closed form one and “lamda” in the </w:t>
      </w:r>
      <w:r w:rsidR="00306D98">
        <w:rPr>
          <w:spacing w:val="5"/>
          <w:kern w:val="1"/>
        </w:rPr>
        <w:t>gradient descent one. These parameters act as a trade of between fitting the data well and keeping weights small, because smaller weights results in simpler hypothesis which are less prone to over</w:t>
      </w:r>
      <w:r w:rsidR="00FC0BDA">
        <w:rPr>
          <w:spacing w:val="5"/>
          <w:kern w:val="1"/>
        </w:rPr>
        <w:t xml:space="preserve"> </w:t>
      </w:r>
      <w:r w:rsidR="00306D98">
        <w:rPr>
          <w:spacing w:val="5"/>
          <w:kern w:val="1"/>
        </w:rPr>
        <w:t>fit.</w:t>
      </w:r>
    </w:p>
    <w:p w14:paraId="181E1084" w14:textId="0C11CED1" w:rsidR="00306D98" w:rsidRDefault="00306D98" w:rsidP="00BC19D7">
      <w:pPr>
        <w:widowControl w:val="0"/>
        <w:autoSpaceDE w:val="0"/>
        <w:autoSpaceDN w:val="0"/>
        <w:adjustRightInd w:val="0"/>
        <w:spacing w:before="120" w:line="226" w:lineRule="auto"/>
        <w:jc w:val="both"/>
        <w:rPr>
          <w:spacing w:val="5"/>
          <w:kern w:val="1"/>
        </w:rPr>
      </w:pPr>
      <w:r>
        <w:rPr>
          <w:spacing w:val="5"/>
          <w:kern w:val="1"/>
        </w:rPr>
        <w:t>Increasing lamda values decreases the values of weights.</w:t>
      </w:r>
    </w:p>
    <w:p w14:paraId="2237D389" w14:textId="77777777" w:rsidR="00306D98" w:rsidRPr="00BC19D7" w:rsidRDefault="00306D98" w:rsidP="00BC19D7">
      <w:pPr>
        <w:widowControl w:val="0"/>
        <w:autoSpaceDE w:val="0"/>
        <w:autoSpaceDN w:val="0"/>
        <w:adjustRightInd w:val="0"/>
        <w:spacing w:before="120" w:line="226" w:lineRule="auto"/>
        <w:jc w:val="both"/>
        <w:rPr>
          <w:spacing w:val="5"/>
          <w:kern w:val="1"/>
        </w:rPr>
      </w:pPr>
    </w:p>
    <w:p w14:paraId="4BA88FBC" w14:textId="20DBABA5"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r>
      <w:r w:rsidR="00306D98">
        <w:rPr>
          <w:b/>
          <w:bCs/>
          <w:spacing w:val="24"/>
          <w:kern w:val="1"/>
          <w:sz w:val="24"/>
          <w:szCs w:val="24"/>
        </w:rPr>
        <w:t>Tuning Parameters for Closed form</w:t>
      </w:r>
    </w:p>
    <w:p w14:paraId="3B0963AA" w14:textId="70DC640F" w:rsidR="001224DC" w:rsidRDefault="001224DC">
      <w:pPr>
        <w:widowControl w:val="0"/>
        <w:autoSpaceDE w:val="0"/>
        <w:autoSpaceDN w:val="0"/>
        <w:adjustRightInd w:val="0"/>
        <w:spacing w:before="120" w:line="226" w:lineRule="auto"/>
        <w:jc w:val="both"/>
        <w:rPr>
          <w:spacing w:val="5"/>
          <w:kern w:val="1"/>
        </w:rPr>
      </w:pPr>
      <w:r>
        <w:rPr>
          <w:spacing w:val="5"/>
          <w:kern w:val="1"/>
        </w:rPr>
        <w:t>Closed form solution is an easier solution to compute as it doesn’t involve it</w:t>
      </w:r>
      <w:r w:rsidR="00B43125">
        <w:rPr>
          <w:spacing w:val="5"/>
          <w:kern w:val="1"/>
        </w:rPr>
        <w:t>erating over the whole data. We construct a design matrix using a Gaussian basis function. This matrix forms our input. Certain caveats with using the closed form solution are.</w:t>
      </w:r>
    </w:p>
    <w:p w14:paraId="51F78F01" w14:textId="64C94D11" w:rsidR="00B43125" w:rsidRDefault="00B43125" w:rsidP="00B43125">
      <w:pPr>
        <w:pStyle w:val="ListParagraph"/>
        <w:widowControl w:val="0"/>
        <w:numPr>
          <w:ilvl w:val="0"/>
          <w:numId w:val="15"/>
        </w:numPr>
        <w:autoSpaceDE w:val="0"/>
        <w:autoSpaceDN w:val="0"/>
        <w:adjustRightInd w:val="0"/>
        <w:spacing w:before="120" w:line="226" w:lineRule="auto"/>
        <w:jc w:val="both"/>
        <w:rPr>
          <w:spacing w:val="5"/>
          <w:kern w:val="1"/>
        </w:rPr>
      </w:pPr>
      <w:r>
        <w:rPr>
          <w:spacing w:val="5"/>
          <w:kern w:val="1"/>
        </w:rPr>
        <w:t xml:space="preserve">It is dependent on making sure that the input matrix is invertible </w:t>
      </w:r>
    </w:p>
    <w:p w14:paraId="199E726D" w14:textId="6BF157B7" w:rsidR="00B43125" w:rsidRDefault="00B43125" w:rsidP="00B43125">
      <w:pPr>
        <w:pStyle w:val="ListParagraph"/>
        <w:widowControl w:val="0"/>
        <w:numPr>
          <w:ilvl w:val="0"/>
          <w:numId w:val="15"/>
        </w:numPr>
        <w:autoSpaceDE w:val="0"/>
        <w:autoSpaceDN w:val="0"/>
        <w:adjustRightInd w:val="0"/>
        <w:spacing w:before="120" w:line="226" w:lineRule="auto"/>
        <w:jc w:val="both"/>
        <w:rPr>
          <w:spacing w:val="5"/>
          <w:kern w:val="1"/>
        </w:rPr>
      </w:pPr>
      <w:r>
        <w:rPr>
          <w:spacing w:val="5"/>
          <w:kern w:val="1"/>
        </w:rPr>
        <w:t>We need to find center points for the data and decide on that number of basis functions which becomes additional overhead.</w:t>
      </w:r>
      <w:r>
        <w:rPr>
          <w:spacing w:val="5"/>
          <w:kern w:val="1"/>
        </w:rPr>
        <w:tab/>
      </w:r>
    </w:p>
    <w:p w14:paraId="508023AF" w14:textId="77777777" w:rsidR="00EB26D5" w:rsidRDefault="00EB26D5" w:rsidP="00EB26D5">
      <w:pPr>
        <w:widowControl w:val="0"/>
        <w:autoSpaceDE w:val="0"/>
        <w:autoSpaceDN w:val="0"/>
        <w:adjustRightInd w:val="0"/>
        <w:rPr>
          <w:b/>
          <w:bCs/>
          <w:spacing w:val="24"/>
          <w:kern w:val="1"/>
        </w:rPr>
      </w:pPr>
    </w:p>
    <w:p w14:paraId="30F8892A" w14:textId="31F60966" w:rsidR="00EB26D5" w:rsidRDefault="00EB26D5" w:rsidP="00EB26D5">
      <w:pPr>
        <w:widowControl w:val="0"/>
        <w:autoSpaceDE w:val="0"/>
        <w:autoSpaceDN w:val="0"/>
        <w:adjustRightInd w:val="0"/>
        <w:rPr>
          <w:b/>
          <w:bCs/>
          <w:spacing w:val="24"/>
          <w:kern w:val="1"/>
        </w:rPr>
      </w:pPr>
      <w:r>
        <w:rPr>
          <w:b/>
          <w:bCs/>
          <w:spacing w:val="24"/>
          <w:kern w:val="1"/>
        </w:rPr>
        <w:t>3</w:t>
      </w:r>
      <w:r w:rsidRPr="00EB26D5">
        <w:rPr>
          <w:b/>
          <w:bCs/>
          <w:spacing w:val="24"/>
          <w:kern w:val="1"/>
        </w:rPr>
        <w:t>.1 M</w:t>
      </w:r>
      <w:r>
        <w:rPr>
          <w:b/>
          <w:bCs/>
          <w:spacing w:val="24"/>
          <w:kern w:val="1"/>
        </w:rPr>
        <w:t>odification of reg_</w:t>
      </w:r>
      <w:r w:rsidRPr="00EB26D5">
        <w:rPr>
          <w:b/>
          <w:bCs/>
          <w:spacing w:val="24"/>
          <w:kern w:val="1"/>
        </w:rPr>
        <w:t xml:space="preserve">lamda: </w:t>
      </w:r>
    </w:p>
    <w:p w14:paraId="46D352C4" w14:textId="77777777" w:rsidR="00EB26D5" w:rsidRDefault="00EB26D5" w:rsidP="00EB26D5">
      <w:pPr>
        <w:widowControl w:val="0"/>
        <w:autoSpaceDE w:val="0"/>
        <w:autoSpaceDN w:val="0"/>
        <w:adjustRightInd w:val="0"/>
        <w:rPr>
          <w:b/>
          <w:bCs/>
          <w:spacing w:val="24"/>
          <w:kern w:val="1"/>
        </w:rPr>
      </w:pPr>
    </w:p>
    <w:tbl>
      <w:tblPr>
        <w:tblW w:w="7340" w:type="dxa"/>
        <w:tblInd w:w="113" w:type="dxa"/>
        <w:tblLook w:val="04A0" w:firstRow="1" w:lastRow="0" w:firstColumn="1" w:lastColumn="0" w:noHBand="0" w:noVBand="1"/>
      </w:tblPr>
      <w:tblGrid>
        <w:gridCol w:w="2200"/>
        <w:gridCol w:w="1940"/>
        <w:gridCol w:w="1840"/>
        <w:gridCol w:w="1360"/>
      </w:tblGrid>
      <w:tr w:rsidR="00EB26D5" w:rsidRPr="00EB26D5" w14:paraId="799C0A7F" w14:textId="77777777" w:rsidTr="00EB26D5">
        <w:trPr>
          <w:trHeight w:val="288"/>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276ADA" w14:textId="77777777" w:rsidR="00EB26D5" w:rsidRPr="00EB26D5" w:rsidRDefault="00EB26D5" w:rsidP="00EB26D5">
            <w:pPr>
              <w:rPr>
                <w:rFonts w:ascii="Calibri" w:hAnsi="Calibri" w:cs="Calibri"/>
                <w:color w:val="000000"/>
                <w:sz w:val="22"/>
                <w:szCs w:val="22"/>
              </w:rPr>
            </w:pPr>
            <w:r w:rsidRPr="00EB26D5">
              <w:rPr>
                <w:rFonts w:ascii="Calibri" w:hAnsi="Calibri" w:cs="Calibri"/>
                <w:color w:val="000000"/>
                <w:sz w:val="22"/>
                <w:szCs w:val="22"/>
              </w:rPr>
              <w:t>Reg lamda</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14:paraId="1D3B0863" w14:textId="77777777" w:rsidR="00EB26D5" w:rsidRPr="00EB26D5" w:rsidRDefault="00EB26D5" w:rsidP="00EB26D5">
            <w:pPr>
              <w:rPr>
                <w:rFonts w:ascii="Calibri" w:hAnsi="Calibri" w:cs="Calibri"/>
                <w:color w:val="000000"/>
                <w:sz w:val="22"/>
                <w:szCs w:val="22"/>
              </w:rPr>
            </w:pPr>
            <w:r w:rsidRPr="00EB26D5">
              <w:rPr>
                <w:rFonts w:ascii="Calibri" w:hAnsi="Calibri" w:cs="Calibri"/>
                <w:color w:val="000000"/>
                <w:sz w:val="22"/>
                <w:szCs w:val="22"/>
              </w:rPr>
              <w:t xml:space="preserve">ERMS Training </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7CBD739C" w14:textId="77777777" w:rsidR="00EB26D5" w:rsidRPr="00EB26D5" w:rsidRDefault="00EB26D5" w:rsidP="00EB26D5">
            <w:pPr>
              <w:rPr>
                <w:rFonts w:ascii="Calibri" w:hAnsi="Calibri" w:cs="Calibri"/>
                <w:color w:val="000000"/>
                <w:sz w:val="22"/>
                <w:szCs w:val="22"/>
              </w:rPr>
            </w:pPr>
            <w:r w:rsidRPr="00EB26D5">
              <w:rPr>
                <w:rFonts w:ascii="Calibri" w:hAnsi="Calibri" w:cs="Calibri"/>
                <w:color w:val="000000"/>
                <w:sz w:val="22"/>
                <w:szCs w:val="22"/>
              </w:rPr>
              <w:t xml:space="preserve">Erms Valdiation </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0B0929FA" w14:textId="77777777" w:rsidR="00EB26D5" w:rsidRPr="00EB26D5" w:rsidRDefault="00EB26D5" w:rsidP="00EB26D5">
            <w:pPr>
              <w:rPr>
                <w:rFonts w:ascii="Calibri" w:hAnsi="Calibri" w:cs="Calibri"/>
                <w:color w:val="000000"/>
                <w:sz w:val="22"/>
                <w:szCs w:val="22"/>
              </w:rPr>
            </w:pPr>
            <w:r w:rsidRPr="00EB26D5">
              <w:rPr>
                <w:rFonts w:ascii="Calibri" w:hAnsi="Calibri" w:cs="Calibri"/>
                <w:color w:val="000000"/>
                <w:sz w:val="22"/>
                <w:szCs w:val="22"/>
              </w:rPr>
              <w:t>Erms Testing</w:t>
            </w:r>
          </w:p>
        </w:tc>
      </w:tr>
      <w:tr w:rsidR="00EB26D5" w:rsidRPr="00EB26D5" w14:paraId="1B083ECD" w14:textId="77777777" w:rsidTr="00EB26D5">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24BB08E" w14:textId="77777777" w:rsidR="00EB26D5" w:rsidRPr="00EB26D5" w:rsidRDefault="00EB26D5" w:rsidP="00EB26D5">
            <w:pPr>
              <w:jc w:val="right"/>
              <w:rPr>
                <w:rFonts w:ascii="Calibri" w:hAnsi="Calibri" w:cs="Calibri"/>
                <w:color w:val="000000"/>
                <w:sz w:val="22"/>
                <w:szCs w:val="22"/>
              </w:rPr>
            </w:pPr>
            <w:r w:rsidRPr="00EB26D5">
              <w:rPr>
                <w:rFonts w:ascii="Calibri" w:hAnsi="Calibri" w:cs="Calibri"/>
                <w:color w:val="000000"/>
                <w:sz w:val="22"/>
                <w:szCs w:val="22"/>
              </w:rPr>
              <w:t>0.03</w:t>
            </w:r>
          </w:p>
        </w:tc>
        <w:tc>
          <w:tcPr>
            <w:tcW w:w="1940" w:type="dxa"/>
            <w:tcBorders>
              <w:top w:val="nil"/>
              <w:left w:val="nil"/>
              <w:bottom w:val="single" w:sz="4" w:space="0" w:color="auto"/>
              <w:right w:val="single" w:sz="4" w:space="0" w:color="auto"/>
            </w:tcBorders>
            <w:shd w:val="clear" w:color="auto" w:fill="auto"/>
            <w:noWrap/>
            <w:vAlign w:val="bottom"/>
            <w:hideMark/>
          </w:tcPr>
          <w:p w14:paraId="5CC132B1" w14:textId="77777777" w:rsidR="00EB26D5" w:rsidRPr="00EB26D5" w:rsidRDefault="00EB26D5" w:rsidP="00EB26D5">
            <w:pPr>
              <w:jc w:val="right"/>
              <w:rPr>
                <w:rFonts w:ascii="Calibri" w:hAnsi="Calibri" w:cs="Calibri"/>
                <w:color w:val="000000"/>
                <w:sz w:val="22"/>
                <w:szCs w:val="22"/>
              </w:rPr>
            </w:pPr>
            <w:r w:rsidRPr="00EB26D5">
              <w:rPr>
                <w:rFonts w:ascii="Calibri" w:hAnsi="Calibri" w:cs="Calibri"/>
                <w:color w:val="000000"/>
                <w:sz w:val="22"/>
                <w:szCs w:val="22"/>
              </w:rPr>
              <w:t>0.4017</w:t>
            </w:r>
          </w:p>
        </w:tc>
        <w:tc>
          <w:tcPr>
            <w:tcW w:w="1840" w:type="dxa"/>
            <w:tcBorders>
              <w:top w:val="nil"/>
              <w:left w:val="nil"/>
              <w:bottom w:val="single" w:sz="4" w:space="0" w:color="auto"/>
              <w:right w:val="single" w:sz="4" w:space="0" w:color="auto"/>
            </w:tcBorders>
            <w:shd w:val="clear" w:color="auto" w:fill="auto"/>
            <w:noWrap/>
            <w:vAlign w:val="bottom"/>
            <w:hideMark/>
          </w:tcPr>
          <w:p w14:paraId="7AC29AEC" w14:textId="77777777" w:rsidR="00EB26D5" w:rsidRPr="00EB26D5" w:rsidRDefault="00EB26D5" w:rsidP="00EB26D5">
            <w:pPr>
              <w:jc w:val="right"/>
              <w:rPr>
                <w:rFonts w:ascii="Calibri" w:hAnsi="Calibri" w:cs="Calibri"/>
                <w:color w:val="000000"/>
                <w:sz w:val="22"/>
                <w:szCs w:val="22"/>
              </w:rPr>
            </w:pPr>
            <w:r w:rsidRPr="00EB26D5">
              <w:rPr>
                <w:rFonts w:ascii="Calibri" w:hAnsi="Calibri" w:cs="Calibri"/>
                <w:color w:val="000000"/>
                <w:sz w:val="22"/>
                <w:szCs w:val="22"/>
              </w:rPr>
              <w:t>0.38424</w:t>
            </w:r>
          </w:p>
        </w:tc>
        <w:tc>
          <w:tcPr>
            <w:tcW w:w="1360" w:type="dxa"/>
            <w:tcBorders>
              <w:top w:val="nil"/>
              <w:left w:val="nil"/>
              <w:bottom w:val="single" w:sz="4" w:space="0" w:color="auto"/>
              <w:right w:val="single" w:sz="4" w:space="0" w:color="auto"/>
            </w:tcBorders>
            <w:shd w:val="clear" w:color="auto" w:fill="auto"/>
            <w:noWrap/>
            <w:vAlign w:val="bottom"/>
            <w:hideMark/>
          </w:tcPr>
          <w:p w14:paraId="16BE3BC9" w14:textId="77777777" w:rsidR="00EB26D5" w:rsidRPr="00EB26D5" w:rsidRDefault="00EB26D5" w:rsidP="00EB26D5">
            <w:pPr>
              <w:jc w:val="right"/>
              <w:rPr>
                <w:rFonts w:ascii="Calibri" w:hAnsi="Calibri" w:cs="Calibri"/>
                <w:color w:val="000000"/>
                <w:sz w:val="22"/>
                <w:szCs w:val="22"/>
              </w:rPr>
            </w:pPr>
            <w:r w:rsidRPr="00EB26D5">
              <w:rPr>
                <w:rFonts w:ascii="Calibri" w:hAnsi="Calibri" w:cs="Calibri"/>
                <w:color w:val="000000"/>
                <w:sz w:val="22"/>
                <w:szCs w:val="22"/>
              </w:rPr>
              <w:t>0.53476</w:t>
            </w:r>
          </w:p>
        </w:tc>
      </w:tr>
      <w:tr w:rsidR="00EB26D5" w:rsidRPr="00EB26D5" w14:paraId="090A72F3" w14:textId="77777777" w:rsidTr="00EB26D5">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265DFB77" w14:textId="77777777" w:rsidR="00EB26D5" w:rsidRPr="00EB26D5" w:rsidRDefault="00EB26D5" w:rsidP="00EB26D5">
            <w:pPr>
              <w:jc w:val="right"/>
              <w:rPr>
                <w:rFonts w:ascii="Calibri" w:hAnsi="Calibri" w:cs="Calibri"/>
                <w:color w:val="000000"/>
                <w:sz w:val="22"/>
                <w:szCs w:val="22"/>
              </w:rPr>
            </w:pPr>
            <w:r w:rsidRPr="00EB26D5">
              <w:rPr>
                <w:rFonts w:ascii="Calibri" w:hAnsi="Calibri" w:cs="Calibri"/>
                <w:color w:val="000000"/>
                <w:sz w:val="22"/>
                <w:szCs w:val="22"/>
              </w:rPr>
              <w:t>0.001</w:t>
            </w:r>
          </w:p>
        </w:tc>
        <w:tc>
          <w:tcPr>
            <w:tcW w:w="1940" w:type="dxa"/>
            <w:tcBorders>
              <w:top w:val="nil"/>
              <w:left w:val="nil"/>
              <w:bottom w:val="single" w:sz="4" w:space="0" w:color="auto"/>
              <w:right w:val="single" w:sz="4" w:space="0" w:color="auto"/>
            </w:tcBorders>
            <w:shd w:val="clear" w:color="auto" w:fill="auto"/>
            <w:noWrap/>
            <w:vAlign w:val="bottom"/>
            <w:hideMark/>
          </w:tcPr>
          <w:p w14:paraId="7E84D885" w14:textId="77777777" w:rsidR="00EB26D5" w:rsidRPr="00EB26D5" w:rsidRDefault="00EB26D5" w:rsidP="00EB26D5">
            <w:pPr>
              <w:jc w:val="right"/>
              <w:rPr>
                <w:rFonts w:ascii="Calibri" w:hAnsi="Calibri" w:cs="Calibri"/>
                <w:color w:val="000000"/>
                <w:sz w:val="22"/>
                <w:szCs w:val="22"/>
              </w:rPr>
            </w:pPr>
            <w:r w:rsidRPr="00EB26D5">
              <w:rPr>
                <w:rFonts w:ascii="Calibri" w:hAnsi="Calibri" w:cs="Calibri"/>
                <w:color w:val="000000"/>
                <w:sz w:val="22"/>
                <w:szCs w:val="22"/>
              </w:rPr>
              <w:t>0.4017</w:t>
            </w:r>
          </w:p>
        </w:tc>
        <w:tc>
          <w:tcPr>
            <w:tcW w:w="1840" w:type="dxa"/>
            <w:tcBorders>
              <w:top w:val="nil"/>
              <w:left w:val="nil"/>
              <w:bottom w:val="single" w:sz="4" w:space="0" w:color="auto"/>
              <w:right w:val="single" w:sz="4" w:space="0" w:color="auto"/>
            </w:tcBorders>
            <w:shd w:val="clear" w:color="auto" w:fill="auto"/>
            <w:noWrap/>
            <w:vAlign w:val="bottom"/>
            <w:hideMark/>
          </w:tcPr>
          <w:p w14:paraId="497373C8" w14:textId="77777777" w:rsidR="00EB26D5" w:rsidRPr="00EB26D5" w:rsidRDefault="00EB26D5" w:rsidP="00EB26D5">
            <w:pPr>
              <w:jc w:val="right"/>
              <w:rPr>
                <w:rFonts w:ascii="Calibri" w:hAnsi="Calibri" w:cs="Calibri"/>
                <w:color w:val="000000"/>
                <w:sz w:val="22"/>
                <w:szCs w:val="22"/>
              </w:rPr>
            </w:pPr>
            <w:r w:rsidRPr="00EB26D5">
              <w:rPr>
                <w:rFonts w:ascii="Calibri" w:hAnsi="Calibri" w:cs="Calibri"/>
                <w:color w:val="000000"/>
                <w:sz w:val="22"/>
                <w:szCs w:val="22"/>
              </w:rPr>
              <w:t>0.38424</w:t>
            </w:r>
          </w:p>
        </w:tc>
        <w:tc>
          <w:tcPr>
            <w:tcW w:w="1360" w:type="dxa"/>
            <w:tcBorders>
              <w:top w:val="nil"/>
              <w:left w:val="nil"/>
              <w:bottom w:val="single" w:sz="4" w:space="0" w:color="auto"/>
              <w:right w:val="single" w:sz="4" w:space="0" w:color="auto"/>
            </w:tcBorders>
            <w:shd w:val="clear" w:color="auto" w:fill="auto"/>
            <w:noWrap/>
            <w:vAlign w:val="bottom"/>
            <w:hideMark/>
          </w:tcPr>
          <w:p w14:paraId="6D2D9718" w14:textId="77777777" w:rsidR="00EB26D5" w:rsidRPr="00EB26D5" w:rsidRDefault="00EB26D5" w:rsidP="00EB26D5">
            <w:pPr>
              <w:jc w:val="right"/>
              <w:rPr>
                <w:rFonts w:ascii="Calibri" w:hAnsi="Calibri" w:cs="Calibri"/>
                <w:color w:val="000000"/>
                <w:sz w:val="22"/>
                <w:szCs w:val="22"/>
              </w:rPr>
            </w:pPr>
            <w:r w:rsidRPr="00EB26D5">
              <w:rPr>
                <w:rFonts w:ascii="Calibri" w:hAnsi="Calibri" w:cs="Calibri"/>
                <w:color w:val="000000"/>
                <w:sz w:val="22"/>
                <w:szCs w:val="22"/>
              </w:rPr>
              <w:t>0.53476</w:t>
            </w:r>
          </w:p>
        </w:tc>
      </w:tr>
      <w:tr w:rsidR="00EB26D5" w:rsidRPr="00EB26D5" w14:paraId="5C2FB360" w14:textId="77777777" w:rsidTr="00EB26D5">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0E8983C" w14:textId="77777777" w:rsidR="00EB26D5" w:rsidRPr="00EB26D5" w:rsidRDefault="00EB26D5" w:rsidP="00EB26D5">
            <w:pPr>
              <w:jc w:val="right"/>
              <w:rPr>
                <w:rFonts w:ascii="Calibri" w:hAnsi="Calibri" w:cs="Calibri"/>
                <w:color w:val="000000"/>
                <w:sz w:val="22"/>
                <w:szCs w:val="22"/>
              </w:rPr>
            </w:pPr>
            <w:r w:rsidRPr="00EB26D5">
              <w:rPr>
                <w:rFonts w:ascii="Calibri" w:hAnsi="Calibri" w:cs="Calibri"/>
                <w:color w:val="000000"/>
                <w:sz w:val="22"/>
                <w:szCs w:val="22"/>
              </w:rPr>
              <w:t>15</w:t>
            </w:r>
          </w:p>
        </w:tc>
        <w:tc>
          <w:tcPr>
            <w:tcW w:w="1940" w:type="dxa"/>
            <w:tcBorders>
              <w:top w:val="nil"/>
              <w:left w:val="nil"/>
              <w:bottom w:val="single" w:sz="4" w:space="0" w:color="auto"/>
              <w:right w:val="single" w:sz="4" w:space="0" w:color="auto"/>
            </w:tcBorders>
            <w:shd w:val="clear" w:color="auto" w:fill="auto"/>
            <w:noWrap/>
            <w:vAlign w:val="bottom"/>
            <w:hideMark/>
          </w:tcPr>
          <w:p w14:paraId="26252C56" w14:textId="77777777" w:rsidR="00EB26D5" w:rsidRPr="00EB26D5" w:rsidRDefault="00EB26D5" w:rsidP="00EB26D5">
            <w:pPr>
              <w:jc w:val="right"/>
              <w:rPr>
                <w:rFonts w:ascii="Calibri" w:hAnsi="Calibri" w:cs="Calibri"/>
                <w:color w:val="000000"/>
                <w:sz w:val="22"/>
                <w:szCs w:val="22"/>
              </w:rPr>
            </w:pPr>
            <w:r w:rsidRPr="00EB26D5">
              <w:rPr>
                <w:rFonts w:ascii="Calibri" w:hAnsi="Calibri" w:cs="Calibri"/>
                <w:color w:val="000000"/>
                <w:sz w:val="22"/>
                <w:szCs w:val="22"/>
              </w:rPr>
              <w:t>0.4017</w:t>
            </w:r>
          </w:p>
        </w:tc>
        <w:tc>
          <w:tcPr>
            <w:tcW w:w="1840" w:type="dxa"/>
            <w:tcBorders>
              <w:top w:val="nil"/>
              <w:left w:val="nil"/>
              <w:bottom w:val="single" w:sz="4" w:space="0" w:color="auto"/>
              <w:right w:val="single" w:sz="4" w:space="0" w:color="auto"/>
            </w:tcBorders>
            <w:shd w:val="clear" w:color="auto" w:fill="auto"/>
            <w:noWrap/>
            <w:vAlign w:val="bottom"/>
            <w:hideMark/>
          </w:tcPr>
          <w:p w14:paraId="7B22A080" w14:textId="77777777" w:rsidR="00EB26D5" w:rsidRPr="00EB26D5" w:rsidRDefault="00EB26D5" w:rsidP="00EB26D5">
            <w:pPr>
              <w:jc w:val="right"/>
              <w:rPr>
                <w:rFonts w:ascii="Calibri" w:hAnsi="Calibri" w:cs="Calibri"/>
                <w:color w:val="000000"/>
                <w:sz w:val="22"/>
                <w:szCs w:val="22"/>
              </w:rPr>
            </w:pPr>
            <w:r w:rsidRPr="00EB26D5">
              <w:rPr>
                <w:rFonts w:ascii="Calibri" w:hAnsi="Calibri" w:cs="Calibri"/>
                <w:color w:val="000000"/>
                <w:sz w:val="22"/>
                <w:szCs w:val="22"/>
              </w:rPr>
              <w:t>0.38424</w:t>
            </w:r>
          </w:p>
        </w:tc>
        <w:tc>
          <w:tcPr>
            <w:tcW w:w="1360" w:type="dxa"/>
            <w:tcBorders>
              <w:top w:val="nil"/>
              <w:left w:val="nil"/>
              <w:bottom w:val="single" w:sz="4" w:space="0" w:color="auto"/>
              <w:right w:val="single" w:sz="4" w:space="0" w:color="auto"/>
            </w:tcBorders>
            <w:shd w:val="clear" w:color="auto" w:fill="auto"/>
            <w:noWrap/>
            <w:vAlign w:val="bottom"/>
            <w:hideMark/>
          </w:tcPr>
          <w:p w14:paraId="7A7456B7" w14:textId="77777777" w:rsidR="00EB26D5" w:rsidRPr="00EB26D5" w:rsidRDefault="00EB26D5" w:rsidP="00EB26D5">
            <w:pPr>
              <w:jc w:val="right"/>
              <w:rPr>
                <w:rFonts w:ascii="Calibri" w:hAnsi="Calibri" w:cs="Calibri"/>
                <w:color w:val="000000"/>
                <w:sz w:val="22"/>
                <w:szCs w:val="22"/>
              </w:rPr>
            </w:pPr>
            <w:r w:rsidRPr="00EB26D5">
              <w:rPr>
                <w:rFonts w:ascii="Calibri" w:hAnsi="Calibri" w:cs="Calibri"/>
                <w:color w:val="000000"/>
                <w:sz w:val="22"/>
                <w:szCs w:val="22"/>
              </w:rPr>
              <w:t>0.53476</w:t>
            </w:r>
          </w:p>
        </w:tc>
      </w:tr>
    </w:tbl>
    <w:p w14:paraId="76F5C78A" w14:textId="4E7E9EA4" w:rsidR="00EB26D5" w:rsidRDefault="00EB26D5" w:rsidP="00EB26D5">
      <w:pPr>
        <w:widowControl w:val="0"/>
        <w:autoSpaceDE w:val="0"/>
        <w:autoSpaceDN w:val="0"/>
        <w:adjustRightInd w:val="0"/>
        <w:rPr>
          <w:b/>
          <w:bCs/>
          <w:spacing w:val="24"/>
          <w:kern w:val="1"/>
        </w:rPr>
      </w:pPr>
    </w:p>
    <w:p w14:paraId="6A98D5E3" w14:textId="03600B8C" w:rsidR="00EB26D5" w:rsidRDefault="00EB26D5" w:rsidP="00EB26D5">
      <w:pPr>
        <w:widowControl w:val="0"/>
        <w:autoSpaceDE w:val="0"/>
        <w:autoSpaceDN w:val="0"/>
        <w:adjustRightInd w:val="0"/>
        <w:rPr>
          <w:b/>
          <w:bCs/>
          <w:spacing w:val="24"/>
          <w:kern w:val="1"/>
        </w:rPr>
      </w:pPr>
      <w:r>
        <w:rPr>
          <w:b/>
          <w:bCs/>
          <w:spacing w:val="24"/>
          <w:kern w:val="1"/>
        </w:rPr>
        <w:t>3</w:t>
      </w:r>
      <w:r w:rsidRPr="00EB26D5">
        <w:rPr>
          <w:b/>
          <w:bCs/>
          <w:spacing w:val="24"/>
          <w:kern w:val="1"/>
        </w:rPr>
        <w:t>.1 M</w:t>
      </w:r>
      <w:r>
        <w:rPr>
          <w:b/>
          <w:bCs/>
          <w:spacing w:val="24"/>
          <w:kern w:val="1"/>
        </w:rPr>
        <w:t>odification of cluster numbers</w:t>
      </w:r>
      <w:r w:rsidRPr="00EB26D5">
        <w:rPr>
          <w:b/>
          <w:bCs/>
          <w:spacing w:val="24"/>
          <w:kern w:val="1"/>
        </w:rPr>
        <w:t xml:space="preserve">: </w:t>
      </w:r>
    </w:p>
    <w:p w14:paraId="1A1DE33E" w14:textId="77777777" w:rsidR="00EB26D5" w:rsidRDefault="00EB26D5" w:rsidP="00EB26D5">
      <w:pPr>
        <w:widowControl w:val="0"/>
        <w:autoSpaceDE w:val="0"/>
        <w:autoSpaceDN w:val="0"/>
        <w:adjustRightInd w:val="0"/>
        <w:rPr>
          <w:b/>
          <w:bCs/>
          <w:spacing w:val="24"/>
          <w:kern w:val="1"/>
        </w:rPr>
      </w:pPr>
    </w:p>
    <w:tbl>
      <w:tblPr>
        <w:tblW w:w="7340" w:type="dxa"/>
        <w:tblInd w:w="113" w:type="dxa"/>
        <w:tblLook w:val="04A0" w:firstRow="1" w:lastRow="0" w:firstColumn="1" w:lastColumn="0" w:noHBand="0" w:noVBand="1"/>
      </w:tblPr>
      <w:tblGrid>
        <w:gridCol w:w="2200"/>
        <w:gridCol w:w="1940"/>
        <w:gridCol w:w="1840"/>
        <w:gridCol w:w="1360"/>
      </w:tblGrid>
      <w:tr w:rsidR="00EB26D5" w:rsidRPr="00EB26D5" w14:paraId="2AF02A8C" w14:textId="77777777" w:rsidTr="00EB26D5">
        <w:trPr>
          <w:trHeight w:val="288"/>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AE815" w14:textId="77777777" w:rsidR="00EB26D5" w:rsidRPr="00EB26D5" w:rsidRDefault="00EB26D5" w:rsidP="00EB26D5">
            <w:pPr>
              <w:rPr>
                <w:rFonts w:ascii="Calibri" w:hAnsi="Calibri" w:cs="Calibri"/>
                <w:color w:val="000000"/>
                <w:sz w:val="22"/>
                <w:szCs w:val="22"/>
              </w:rPr>
            </w:pPr>
            <w:r w:rsidRPr="00EB26D5">
              <w:rPr>
                <w:rFonts w:ascii="Calibri" w:hAnsi="Calibri" w:cs="Calibri"/>
                <w:color w:val="000000"/>
                <w:sz w:val="22"/>
                <w:szCs w:val="22"/>
              </w:rPr>
              <w:t>Number of clusters</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14:paraId="47B621A1" w14:textId="77777777" w:rsidR="00EB26D5" w:rsidRPr="00EB26D5" w:rsidRDefault="00EB26D5" w:rsidP="00EB26D5">
            <w:pPr>
              <w:rPr>
                <w:rFonts w:ascii="Calibri" w:hAnsi="Calibri" w:cs="Calibri"/>
                <w:color w:val="000000"/>
                <w:sz w:val="22"/>
                <w:szCs w:val="22"/>
              </w:rPr>
            </w:pPr>
            <w:r w:rsidRPr="00EB26D5">
              <w:rPr>
                <w:rFonts w:ascii="Calibri" w:hAnsi="Calibri" w:cs="Calibri"/>
                <w:color w:val="000000"/>
                <w:sz w:val="22"/>
                <w:szCs w:val="22"/>
              </w:rPr>
              <w:t xml:space="preserve">ERMS Training </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3134F994" w14:textId="77777777" w:rsidR="00EB26D5" w:rsidRPr="00EB26D5" w:rsidRDefault="00EB26D5" w:rsidP="00EB26D5">
            <w:pPr>
              <w:rPr>
                <w:rFonts w:ascii="Calibri" w:hAnsi="Calibri" w:cs="Calibri"/>
                <w:color w:val="000000"/>
                <w:sz w:val="22"/>
                <w:szCs w:val="22"/>
              </w:rPr>
            </w:pPr>
            <w:r w:rsidRPr="00EB26D5">
              <w:rPr>
                <w:rFonts w:ascii="Calibri" w:hAnsi="Calibri" w:cs="Calibri"/>
                <w:color w:val="000000"/>
                <w:sz w:val="22"/>
                <w:szCs w:val="22"/>
              </w:rPr>
              <w:t xml:space="preserve">Erms Valdiation </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58575F4E" w14:textId="77777777" w:rsidR="00EB26D5" w:rsidRPr="00EB26D5" w:rsidRDefault="00EB26D5" w:rsidP="00EB26D5">
            <w:pPr>
              <w:rPr>
                <w:rFonts w:ascii="Calibri" w:hAnsi="Calibri" w:cs="Calibri"/>
                <w:color w:val="000000"/>
                <w:sz w:val="22"/>
                <w:szCs w:val="22"/>
              </w:rPr>
            </w:pPr>
            <w:r w:rsidRPr="00EB26D5">
              <w:rPr>
                <w:rFonts w:ascii="Calibri" w:hAnsi="Calibri" w:cs="Calibri"/>
                <w:color w:val="000000"/>
                <w:sz w:val="22"/>
                <w:szCs w:val="22"/>
              </w:rPr>
              <w:t>Erms Testing</w:t>
            </w:r>
          </w:p>
        </w:tc>
      </w:tr>
      <w:tr w:rsidR="00EB26D5" w:rsidRPr="00EB26D5" w14:paraId="2571A6FE" w14:textId="77777777" w:rsidTr="00EB26D5">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A9D1653" w14:textId="77777777" w:rsidR="00EB26D5" w:rsidRPr="00EB26D5" w:rsidRDefault="00EB26D5" w:rsidP="00EB26D5">
            <w:pPr>
              <w:jc w:val="right"/>
              <w:rPr>
                <w:rFonts w:ascii="Calibri" w:hAnsi="Calibri" w:cs="Calibri"/>
                <w:color w:val="000000"/>
                <w:sz w:val="22"/>
                <w:szCs w:val="22"/>
              </w:rPr>
            </w:pPr>
            <w:r w:rsidRPr="00EB26D5">
              <w:rPr>
                <w:rFonts w:ascii="Calibri" w:hAnsi="Calibri" w:cs="Calibri"/>
                <w:color w:val="000000"/>
                <w:sz w:val="22"/>
                <w:szCs w:val="22"/>
              </w:rPr>
              <w:t>10</w:t>
            </w:r>
          </w:p>
        </w:tc>
        <w:tc>
          <w:tcPr>
            <w:tcW w:w="1940" w:type="dxa"/>
            <w:tcBorders>
              <w:top w:val="nil"/>
              <w:left w:val="nil"/>
              <w:bottom w:val="single" w:sz="4" w:space="0" w:color="auto"/>
              <w:right w:val="single" w:sz="4" w:space="0" w:color="auto"/>
            </w:tcBorders>
            <w:shd w:val="clear" w:color="auto" w:fill="auto"/>
            <w:noWrap/>
            <w:vAlign w:val="bottom"/>
            <w:hideMark/>
          </w:tcPr>
          <w:p w14:paraId="576E4358" w14:textId="77777777" w:rsidR="00EB26D5" w:rsidRPr="00EB26D5" w:rsidRDefault="00EB26D5" w:rsidP="00EB26D5">
            <w:pPr>
              <w:jc w:val="right"/>
              <w:rPr>
                <w:rFonts w:ascii="Calibri" w:hAnsi="Calibri" w:cs="Calibri"/>
                <w:color w:val="000000"/>
                <w:sz w:val="22"/>
                <w:szCs w:val="22"/>
              </w:rPr>
            </w:pPr>
            <w:r w:rsidRPr="00EB26D5">
              <w:rPr>
                <w:rFonts w:ascii="Calibri" w:hAnsi="Calibri" w:cs="Calibri"/>
                <w:color w:val="000000"/>
                <w:sz w:val="22"/>
                <w:szCs w:val="22"/>
              </w:rPr>
              <w:t>0.4017</w:t>
            </w:r>
          </w:p>
        </w:tc>
        <w:tc>
          <w:tcPr>
            <w:tcW w:w="1840" w:type="dxa"/>
            <w:tcBorders>
              <w:top w:val="nil"/>
              <w:left w:val="nil"/>
              <w:bottom w:val="single" w:sz="4" w:space="0" w:color="auto"/>
              <w:right w:val="single" w:sz="4" w:space="0" w:color="auto"/>
            </w:tcBorders>
            <w:shd w:val="clear" w:color="auto" w:fill="auto"/>
            <w:noWrap/>
            <w:vAlign w:val="bottom"/>
            <w:hideMark/>
          </w:tcPr>
          <w:p w14:paraId="3C1A74F7" w14:textId="77777777" w:rsidR="00EB26D5" w:rsidRPr="00EB26D5" w:rsidRDefault="00EB26D5" w:rsidP="00EB26D5">
            <w:pPr>
              <w:jc w:val="right"/>
              <w:rPr>
                <w:rFonts w:ascii="Calibri" w:hAnsi="Calibri" w:cs="Calibri"/>
                <w:color w:val="000000"/>
                <w:sz w:val="22"/>
                <w:szCs w:val="22"/>
              </w:rPr>
            </w:pPr>
            <w:r w:rsidRPr="00EB26D5">
              <w:rPr>
                <w:rFonts w:ascii="Calibri" w:hAnsi="Calibri" w:cs="Calibri"/>
                <w:color w:val="000000"/>
                <w:sz w:val="22"/>
                <w:szCs w:val="22"/>
              </w:rPr>
              <w:t>0.38424</w:t>
            </w:r>
          </w:p>
        </w:tc>
        <w:tc>
          <w:tcPr>
            <w:tcW w:w="1360" w:type="dxa"/>
            <w:tcBorders>
              <w:top w:val="nil"/>
              <w:left w:val="nil"/>
              <w:bottom w:val="single" w:sz="4" w:space="0" w:color="auto"/>
              <w:right w:val="single" w:sz="4" w:space="0" w:color="auto"/>
            </w:tcBorders>
            <w:shd w:val="clear" w:color="auto" w:fill="auto"/>
            <w:noWrap/>
            <w:vAlign w:val="bottom"/>
            <w:hideMark/>
          </w:tcPr>
          <w:p w14:paraId="5E05F415" w14:textId="77777777" w:rsidR="00EB26D5" w:rsidRPr="00EB26D5" w:rsidRDefault="00EB26D5" w:rsidP="00EB26D5">
            <w:pPr>
              <w:jc w:val="right"/>
              <w:rPr>
                <w:rFonts w:ascii="Calibri" w:hAnsi="Calibri" w:cs="Calibri"/>
                <w:color w:val="000000"/>
                <w:sz w:val="22"/>
                <w:szCs w:val="22"/>
              </w:rPr>
            </w:pPr>
            <w:r w:rsidRPr="00EB26D5">
              <w:rPr>
                <w:rFonts w:ascii="Calibri" w:hAnsi="Calibri" w:cs="Calibri"/>
                <w:color w:val="000000"/>
                <w:sz w:val="22"/>
                <w:szCs w:val="22"/>
              </w:rPr>
              <w:t>0.53476</w:t>
            </w:r>
          </w:p>
        </w:tc>
      </w:tr>
      <w:tr w:rsidR="00EB26D5" w:rsidRPr="00EB26D5" w14:paraId="59F2B3B3" w14:textId="77777777" w:rsidTr="00EB26D5">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14201E31" w14:textId="77777777" w:rsidR="00EB26D5" w:rsidRPr="00EB26D5" w:rsidRDefault="00EB26D5" w:rsidP="00EB26D5">
            <w:pPr>
              <w:jc w:val="right"/>
              <w:rPr>
                <w:rFonts w:ascii="Calibri" w:hAnsi="Calibri" w:cs="Calibri"/>
                <w:color w:val="000000"/>
                <w:sz w:val="22"/>
                <w:szCs w:val="22"/>
              </w:rPr>
            </w:pPr>
            <w:r w:rsidRPr="00EB26D5">
              <w:rPr>
                <w:rFonts w:ascii="Calibri" w:hAnsi="Calibri" w:cs="Calibri"/>
                <w:color w:val="000000"/>
                <w:sz w:val="22"/>
                <w:szCs w:val="22"/>
              </w:rPr>
              <w:t>15</w:t>
            </w:r>
          </w:p>
        </w:tc>
        <w:tc>
          <w:tcPr>
            <w:tcW w:w="1940" w:type="dxa"/>
            <w:tcBorders>
              <w:top w:val="nil"/>
              <w:left w:val="nil"/>
              <w:bottom w:val="single" w:sz="4" w:space="0" w:color="auto"/>
              <w:right w:val="single" w:sz="4" w:space="0" w:color="auto"/>
            </w:tcBorders>
            <w:shd w:val="clear" w:color="auto" w:fill="auto"/>
            <w:noWrap/>
            <w:vAlign w:val="bottom"/>
            <w:hideMark/>
          </w:tcPr>
          <w:p w14:paraId="2F32EEF5" w14:textId="77777777" w:rsidR="00EB26D5" w:rsidRPr="00EB26D5" w:rsidRDefault="00EB26D5" w:rsidP="00EB26D5">
            <w:pPr>
              <w:jc w:val="right"/>
              <w:rPr>
                <w:rFonts w:ascii="Calibri" w:hAnsi="Calibri" w:cs="Calibri"/>
                <w:color w:val="000000"/>
                <w:sz w:val="22"/>
                <w:szCs w:val="22"/>
              </w:rPr>
            </w:pPr>
            <w:r w:rsidRPr="00EB26D5">
              <w:rPr>
                <w:rFonts w:ascii="Calibri" w:hAnsi="Calibri" w:cs="Calibri"/>
                <w:color w:val="000000"/>
                <w:sz w:val="22"/>
                <w:szCs w:val="22"/>
              </w:rPr>
              <w:t>0.39832</w:t>
            </w:r>
          </w:p>
        </w:tc>
        <w:tc>
          <w:tcPr>
            <w:tcW w:w="1840" w:type="dxa"/>
            <w:tcBorders>
              <w:top w:val="nil"/>
              <w:left w:val="nil"/>
              <w:bottom w:val="single" w:sz="4" w:space="0" w:color="auto"/>
              <w:right w:val="single" w:sz="4" w:space="0" w:color="auto"/>
            </w:tcBorders>
            <w:shd w:val="clear" w:color="auto" w:fill="auto"/>
            <w:noWrap/>
            <w:vAlign w:val="bottom"/>
            <w:hideMark/>
          </w:tcPr>
          <w:p w14:paraId="5005E679" w14:textId="77777777" w:rsidR="00EB26D5" w:rsidRPr="00EB26D5" w:rsidRDefault="00EB26D5" w:rsidP="00EB26D5">
            <w:pPr>
              <w:jc w:val="right"/>
              <w:rPr>
                <w:rFonts w:ascii="Calibri" w:hAnsi="Calibri" w:cs="Calibri"/>
                <w:color w:val="000000"/>
                <w:sz w:val="22"/>
                <w:szCs w:val="22"/>
              </w:rPr>
            </w:pPr>
            <w:r w:rsidRPr="00EB26D5">
              <w:rPr>
                <w:rFonts w:ascii="Calibri" w:hAnsi="Calibri" w:cs="Calibri"/>
                <w:color w:val="000000"/>
                <w:sz w:val="22"/>
                <w:szCs w:val="22"/>
              </w:rPr>
              <w:t>0.383956</w:t>
            </w:r>
          </w:p>
        </w:tc>
        <w:tc>
          <w:tcPr>
            <w:tcW w:w="1360" w:type="dxa"/>
            <w:tcBorders>
              <w:top w:val="nil"/>
              <w:left w:val="nil"/>
              <w:bottom w:val="single" w:sz="4" w:space="0" w:color="auto"/>
              <w:right w:val="single" w:sz="4" w:space="0" w:color="auto"/>
            </w:tcBorders>
            <w:shd w:val="clear" w:color="auto" w:fill="auto"/>
            <w:noWrap/>
            <w:vAlign w:val="bottom"/>
            <w:hideMark/>
          </w:tcPr>
          <w:p w14:paraId="0D679603" w14:textId="77777777" w:rsidR="00EB26D5" w:rsidRPr="00EB26D5" w:rsidRDefault="00EB26D5" w:rsidP="00EB26D5">
            <w:pPr>
              <w:jc w:val="right"/>
              <w:rPr>
                <w:rFonts w:ascii="Calibri" w:hAnsi="Calibri" w:cs="Calibri"/>
                <w:color w:val="000000"/>
                <w:sz w:val="22"/>
                <w:szCs w:val="22"/>
              </w:rPr>
            </w:pPr>
            <w:r w:rsidRPr="00EB26D5">
              <w:rPr>
                <w:rFonts w:ascii="Calibri" w:hAnsi="Calibri" w:cs="Calibri"/>
                <w:color w:val="000000"/>
                <w:sz w:val="22"/>
                <w:szCs w:val="22"/>
              </w:rPr>
              <w:t>0.533602</w:t>
            </w:r>
          </w:p>
        </w:tc>
      </w:tr>
      <w:tr w:rsidR="00EB26D5" w:rsidRPr="00EB26D5" w14:paraId="20179659" w14:textId="77777777" w:rsidTr="00EB26D5">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EE4C639" w14:textId="77777777" w:rsidR="00EB26D5" w:rsidRPr="00EB26D5" w:rsidRDefault="00EB26D5" w:rsidP="00EB26D5">
            <w:pPr>
              <w:jc w:val="right"/>
              <w:rPr>
                <w:rFonts w:ascii="Calibri" w:hAnsi="Calibri" w:cs="Calibri"/>
                <w:color w:val="000000"/>
                <w:sz w:val="22"/>
                <w:szCs w:val="22"/>
              </w:rPr>
            </w:pPr>
            <w:r w:rsidRPr="00EB26D5">
              <w:rPr>
                <w:rFonts w:ascii="Calibri" w:hAnsi="Calibri" w:cs="Calibri"/>
                <w:color w:val="000000"/>
                <w:sz w:val="22"/>
                <w:szCs w:val="22"/>
              </w:rPr>
              <w:t>25</w:t>
            </w:r>
          </w:p>
        </w:tc>
        <w:tc>
          <w:tcPr>
            <w:tcW w:w="1940" w:type="dxa"/>
            <w:tcBorders>
              <w:top w:val="nil"/>
              <w:left w:val="nil"/>
              <w:bottom w:val="single" w:sz="4" w:space="0" w:color="auto"/>
              <w:right w:val="single" w:sz="4" w:space="0" w:color="auto"/>
            </w:tcBorders>
            <w:shd w:val="clear" w:color="auto" w:fill="auto"/>
            <w:noWrap/>
            <w:vAlign w:val="bottom"/>
            <w:hideMark/>
          </w:tcPr>
          <w:p w14:paraId="39955DA3" w14:textId="77777777" w:rsidR="00EB26D5" w:rsidRPr="00EB26D5" w:rsidRDefault="00EB26D5" w:rsidP="00EB26D5">
            <w:pPr>
              <w:jc w:val="right"/>
              <w:rPr>
                <w:rFonts w:ascii="Calibri" w:hAnsi="Calibri" w:cs="Calibri"/>
                <w:color w:val="000000"/>
                <w:sz w:val="22"/>
                <w:szCs w:val="22"/>
              </w:rPr>
            </w:pPr>
            <w:r w:rsidRPr="00EB26D5">
              <w:rPr>
                <w:rFonts w:ascii="Calibri" w:hAnsi="Calibri" w:cs="Calibri"/>
                <w:color w:val="000000"/>
                <w:sz w:val="22"/>
                <w:szCs w:val="22"/>
              </w:rPr>
              <w:t>0.39562</w:t>
            </w:r>
          </w:p>
        </w:tc>
        <w:tc>
          <w:tcPr>
            <w:tcW w:w="1840" w:type="dxa"/>
            <w:tcBorders>
              <w:top w:val="nil"/>
              <w:left w:val="nil"/>
              <w:bottom w:val="single" w:sz="4" w:space="0" w:color="auto"/>
              <w:right w:val="single" w:sz="4" w:space="0" w:color="auto"/>
            </w:tcBorders>
            <w:shd w:val="clear" w:color="auto" w:fill="auto"/>
            <w:noWrap/>
            <w:vAlign w:val="bottom"/>
            <w:hideMark/>
          </w:tcPr>
          <w:p w14:paraId="32360364" w14:textId="77777777" w:rsidR="00EB26D5" w:rsidRPr="00EB26D5" w:rsidRDefault="00EB26D5" w:rsidP="00EB26D5">
            <w:pPr>
              <w:jc w:val="right"/>
              <w:rPr>
                <w:rFonts w:ascii="Calibri" w:hAnsi="Calibri" w:cs="Calibri"/>
                <w:color w:val="000000"/>
                <w:sz w:val="22"/>
                <w:szCs w:val="22"/>
              </w:rPr>
            </w:pPr>
            <w:r w:rsidRPr="00EB26D5">
              <w:rPr>
                <w:rFonts w:ascii="Calibri" w:hAnsi="Calibri" w:cs="Calibri"/>
                <w:color w:val="000000"/>
                <w:sz w:val="22"/>
                <w:szCs w:val="22"/>
              </w:rPr>
              <w:t>0.381518</w:t>
            </w:r>
          </w:p>
        </w:tc>
        <w:tc>
          <w:tcPr>
            <w:tcW w:w="1360" w:type="dxa"/>
            <w:tcBorders>
              <w:top w:val="nil"/>
              <w:left w:val="nil"/>
              <w:bottom w:val="single" w:sz="4" w:space="0" w:color="auto"/>
              <w:right w:val="single" w:sz="4" w:space="0" w:color="auto"/>
            </w:tcBorders>
            <w:shd w:val="clear" w:color="auto" w:fill="auto"/>
            <w:noWrap/>
            <w:vAlign w:val="bottom"/>
            <w:hideMark/>
          </w:tcPr>
          <w:p w14:paraId="5D2CF09D" w14:textId="77777777" w:rsidR="00EB26D5" w:rsidRPr="00EB26D5" w:rsidRDefault="00EB26D5" w:rsidP="00EB26D5">
            <w:pPr>
              <w:jc w:val="right"/>
              <w:rPr>
                <w:rFonts w:ascii="Calibri" w:hAnsi="Calibri" w:cs="Calibri"/>
                <w:color w:val="000000"/>
                <w:sz w:val="22"/>
                <w:szCs w:val="22"/>
              </w:rPr>
            </w:pPr>
            <w:r w:rsidRPr="00EB26D5">
              <w:rPr>
                <w:rFonts w:ascii="Calibri" w:hAnsi="Calibri" w:cs="Calibri"/>
                <w:color w:val="000000"/>
                <w:sz w:val="22"/>
                <w:szCs w:val="22"/>
              </w:rPr>
              <w:t>0.530905</w:t>
            </w:r>
          </w:p>
        </w:tc>
      </w:tr>
      <w:tr w:rsidR="00EB26D5" w:rsidRPr="00EB26D5" w14:paraId="5EFAA88C" w14:textId="77777777" w:rsidTr="00EB26D5">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3EF899B" w14:textId="77777777" w:rsidR="00EB26D5" w:rsidRPr="00EB26D5" w:rsidRDefault="00EB26D5" w:rsidP="00EB26D5">
            <w:pPr>
              <w:jc w:val="right"/>
              <w:rPr>
                <w:rFonts w:ascii="Calibri" w:hAnsi="Calibri" w:cs="Calibri"/>
                <w:color w:val="000000"/>
                <w:sz w:val="22"/>
                <w:szCs w:val="22"/>
              </w:rPr>
            </w:pPr>
            <w:r w:rsidRPr="00EB26D5">
              <w:rPr>
                <w:rFonts w:ascii="Calibri" w:hAnsi="Calibri" w:cs="Calibri"/>
                <w:color w:val="000000"/>
                <w:sz w:val="22"/>
                <w:szCs w:val="22"/>
              </w:rPr>
              <w:t>50</w:t>
            </w:r>
          </w:p>
        </w:tc>
        <w:tc>
          <w:tcPr>
            <w:tcW w:w="1940" w:type="dxa"/>
            <w:tcBorders>
              <w:top w:val="nil"/>
              <w:left w:val="nil"/>
              <w:bottom w:val="single" w:sz="4" w:space="0" w:color="auto"/>
              <w:right w:val="single" w:sz="4" w:space="0" w:color="auto"/>
            </w:tcBorders>
            <w:shd w:val="clear" w:color="auto" w:fill="auto"/>
            <w:noWrap/>
            <w:vAlign w:val="bottom"/>
            <w:hideMark/>
          </w:tcPr>
          <w:p w14:paraId="577EDEC4" w14:textId="77777777" w:rsidR="00EB26D5" w:rsidRPr="00EB26D5" w:rsidRDefault="00EB26D5" w:rsidP="00EB26D5">
            <w:pPr>
              <w:jc w:val="right"/>
              <w:rPr>
                <w:rFonts w:ascii="Calibri" w:hAnsi="Calibri" w:cs="Calibri"/>
                <w:color w:val="000000"/>
                <w:sz w:val="22"/>
                <w:szCs w:val="22"/>
              </w:rPr>
            </w:pPr>
            <w:r w:rsidRPr="00EB26D5">
              <w:rPr>
                <w:rFonts w:ascii="Calibri" w:hAnsi="Calibri" w:cs="Calibri"/>
                <w:color w:val="000000"/>
                <w:sz w:val="22"/>
                <w:szCs w:val="22"/>
              </w:rPr>
              <w:t>7.24E+195</w:t>
            </w:r>
          </w:p>
        </w:tc>
        <w:tc>
          <w:tcPr>
            <w:tcW w:w="1840" w:type="dxa"/>
            <w:tcBorders>
              <w:top w:val="nil"/>
              <w:left w:val="nil"/>
              <w:bottom w:val="single" w:sz="4" w:space="0" w:color="auto"/>
              <w:right w:val="single" w:sz="4" w:space="0" w:color="auto"/>
            </w:tcBorders>
            <w:shd w:val="clear" w:color="auto" w:fill="auto"/>
            <w:noWrap/>
            <w:vAlign w:val="bottom"/>
            <w:hideMark/>
          </w:tcPr>
          <w:p w14:paraId="3934EEC7" w14:textId="77777777" w:rsidR="00EB26D5" w:rsidRPr="00EB26D5" w:rsidRDefault="00EB26D5" w:rsidP="00EB26D5">
            <w:pPr>
              <w:jc w:val="right"/>
              <w:rPr>
                <w:rFonts w:ascii="Calibri" w:hAnsi="Calibri" w:cs="Calibri"/>
                <w:color w:val="000000"/>
                <w:sz w:val="22"/>
                <w:szCs w:val="22"/>
              </w:rPr>
            </w:pPr>
            <w:r w:rsidRPr="00EB26D5">
              <w:rPr>
                <w:rFonts w:ascii="Calibri" w:hAnsi="Calibri" w:cs="Calibri"/>
                <w:color w:val="000000"/>
                <w:sz w:val="22"/>
                <w:szCs w:val="22"/>
              </w:rPr>
              <w:t>0.37892</w:t>
            </w:r>
          </w:p>
        </w:tc>
        <w:tc>
          <w:tcPr>
            <w:tcW w:w="1360" w:type="dxa"/>
            <w:tcBorders>
              <w:top w:val="nil"/>
              <w:left w:val="nil"/>
              <w:bottom w:val="single" w:sz="4" w:space="0" w:color="auto"/>
              <w:right w:val="single" w:sz="4" w:space="0" w:color="auto"/>
            </w:tcBorders>
            <w:shd w:val="clear" w:color="auto" w:fill="auto"/>
            <w:noWrap/>
            <w:vAlign w:val="bottom"/>
            <w:hideMark/>
          </w:tcPr>
          <w:p w14:paraId="3EB91F83" w14:textId="77777777" w:rsidR="00EB26D5" w:rsidRPr="00EB26D5" w:rsidRDefault="00EB26D5" w:rsidP="00EB26D5">
            <w:pPr>
              <w:jc w:val="right"/>
              <w:rPr>
                <w:rFonts w:ascii="Calibri" w:hAnsi="Calibri" w:cs="Calibri"/>
                <w:color w:val="000000"/>
                <w:sz w:val="22"/>
                <w:szCs w:val="22"/>
              </w:rPr>
            </w:pPr>
            <w:r w:rsidRPr="00EB26D5">
              <w:rPr>
                <w:rFonts w:ascii="Calibri" w:hAnsi="Calibri" w:cs="Calibri"/>
                <w:color w:val="000000"/>
                <w:sz w:val="22"/>
                <w:szCs w:val="22"/>
              </w:rPr>
              <w:t>0.528206</w:t>
            </w:r>
          </w:p>
        </w:tc>
      </w:tr>
    </w:tbl>
    <w:p w14:paraId="30D0830E" w14:textId="77777777" w:rsidR="00EB26D5" w:rsidRPr="00EB26D5" w:rsidRDefault="00EB26D5" w:rsidP="00EB26D5">
      <w:pPr>
        <w:widowControl w:val="0"/>
        <w:autoSpaceDE w:val="0"/>
        <w:autoSpaceDN w:val="0"/>
        <w:adjustRightInd w:val="0"/>
        <w:rPr>
          <w:b/>
          <w:bCs/>
          <w:spacing w:val="24"/>
          <w:kern w:val="1"/>
        </w:rPr>
      </w:pPr>
    </w:p>
    <w:p w14:paraId="1A863CDB" w14:textId="77777777" w:rsidR="002D0824" w:rsidRDefault="002D0824">
      <w:pPr>
        <w:widowControl w:val="0"/>
        <w:autoSpaceDE w:val="0"/>
        <w:autoSpaceDN w:val="0"/>
        <w:adjustRightInd w:val="0"/>
        <w:spacing w:before="120" w:line="226" w:lineRule="auto"/>
        <w:jc w:val="both"/>
        <w:rPr>
          <w:spacing w:val="5"/>
          <w:kern w:val="1"/>
        </w:rPr>
      </w:pPr>
    </w:p>
    <w:p w14:paraId="7A86313F" w14:textId="18B5B18C" w:rsidR="00C20108" w:rsidRDefault="00306D98" w:rsidP="00306D98">
      <w:pPr>
        <w:widowControl w:val="0"/>
        <w:autoSpaceDE w:val="0"/>
        <w:autoSpaceDN w:val="0"/>
        <w:adjustRightInd w:val="0"/>
      </w:pPr>
      <w:r w:rsidRPr="00306D98">
        <w:rPr>
          <w:b/>
          <w:bCs/>
          <w:spacing w:val="24"/>
          <w:kern w:val="1"/>
          <w:sz w:val="24"/>
          <w:szCs w:val="24"/>
        </w:rPr>
        <w:t>4</w:t>
      </w:r>
      <w:r w:rsidRPr="00306D98">
        <w:rPr>
          <w:b/>
          <w:bCs/>
          <w:spacing w:val="24"/>
          <w:kern w:val="1"/>
          <w:sz w:val="24"/>
          <w:szCs w:val="24"/>
        </w:rPr>
        <w:tab/>
        <w:t>Tuning Parameters for Gradient descent</w:t>
      </w:r>
    </w:p>
    <w:p w14:paraId="63800CCC" w14:textId="0E5FC45E" w:rsidR="00306D98" w:rsidRDefault="00306D98" w:rsidP="00306D98">
      <w:pPr>
        <w:widowControl w:val="0"/>
        <w:autoSpaceDE w:val="0"/>
        <w:autoSpaceDN w:val="0"/>
        <w:adjustRightInd w:val="0"/>
      </w:pPr>
    </w:p>
    <w:p w14:paraId="77292269" w14:textId="143B4082" w:rsidR="00FC0BDA" w:rsidRDefault="00306D98" w:rsidP="00306D98">
      <w:pPr>
        <w:widowControl w:val="0"/>
        <w:autoSpaceDE w:val="0"/>
        <w:autoSpaceDN w:val="0"/>
        <w:adjustRightInd w:val="0"/>
        <w:rPr>
          <w:b/>
          <w:bCs/>
          <w:spacing w:val="24"/>
          <w:kern w:val="1"/>
        </w:rPr>
      </w:pPr>
      <w:r w:rsidRPr="00306D98">
        <w:rPr>
          <w:b/>
          <w:bCs/>
          <w:spacing w:val="24"/>
          <w:kern w:val="1"/>
        </w:rPr>
        <w:t xml:space="preserve">4.1 </w:t>
      </w:r>
      <w:r w:rsidR="00FC0BDA">
        <w:rPr>
          <w:b/>
          <w:bCs/>
          <w:spacing w:val="24"/>
          <w:kern w:val="1"/>
        </w:rPr>
        <w:t xml:space="preserve">Modification of lamda: </w:t>
      </w:r>
    </w:p>
    <w:p w14:paraId="70A041B4" w14:textId="5AD69FA0" w:rsidR="00FC0BDA" w:rsidRDefault="00FC0BDA" w:rsidP="00CF4DD3">
      <w:pPr>
        <w:widowControl w:val="0"/>
        <w:autoSpaceDE w:val="0"/>
        <w:autoSpaceDN w:val="0"/>
        <w:adjustRightInd w:val="0"/>
        <w:spacing w:before="120" w:line="226" w:lineRule="auto"/>
        <w:jc w:val="both"/>
        <w:rPr>
          <w:spacing w:val="5"/>
          <w:kern w:val="1"/>
        </w:rPr>
      </w:pPr>
      <w:r w:rsidRPr="00CF4DD3">
        <w:rPr>
          <w:spacing w:val="5"/>
          <w:kern w:val="1"/>
        </w:rPr>
        <w:t>For a constant value of learning rate (alpha) initially for extremely small values of lamda, the error was high as seen below.</w:t>
      </w:r>
      <w:r w:rsidR="00CF4DD3" w:rsidRPr="00CF4DD3">
        <w:rPr>
          <w:spacing w:val="5"/>
          <w:kern w:val="1"/>
        </w:rPr>
        <w:t xml:space="preserve"> This meant that the value of lamda was to small to correct the overfitting problem in the set number of iterat</w:t>
      </w:r>
      <w:r w:rsidR="00000B08">
        <w:rPr>
          <w:spacing w:val="5"/>
          <w:kern w:val="1"/>
        </w:rPr>
        <w:t>ion</w:t>
      </w:r>
      <w:r w:rsidR="00CF4DD3" w:rsidRPr="00CF4DD3">
        <w:rPr>
          <w:spacing w:val="5"/>
          <w:kern w:val="1"/>
        </w:rPr>
        <w:t xml:space="preserve">. On increasing the iterations for same lamda value, the </w:t>
      </w:r>
      <w:r w:rsidR="00CF4DD3">
        <w:rPr>
          <w:spacing w:val="5"/>
          <w:kern w:val="1"/>
        </w:rPr>
        <w:t>ERMS</w:t>
      </w:r>
      <w:r w:rsidR="00CF4DD3" w:rsidRPr="00CF4DD3">
        <w:rPr>
          <w:spacing w:val="5"/>
          <w:kern w:val="1"/>
        </w:rPr>
        <w:t xml:space="preserve"> reduced further</w:t>
      </w:r>
      <w:r w:rsidR="00CF4DD3">
        <w:rPr>
          <w:spacing w:val="5"/>
          <w:kern w:val="1"/>
        </w:rPr>
        <w:t xml:space="preserve"> and accuracy improved.</w:t>
      </w:r>
    </w:p>
    <w:p w14:paraId="13CDAF85" w14:textId="56597F5C" w:rsidR="00CF4DD3" w:rsidRPr="00CF4DD3" w:rsidRDefault="00CF4DD3" w:rsidP="00CF4DD3">
      <w:pPr>
        <w:widowControl w:val="0"/>
        <w:autoSpaceDE w:val="0"/>
        <w:autoSpaceDN w:val="0"/>
        <w:adjustRightInd w:val="0"/>
        <w:spacing w:before="120" w:line="226" w:lineRule="auto"/>
        <w:jc w:val="both"/>
        <w:rPr>
          <w:spacing w:val="5"/>
          <w:kern w:val="1"/>
        </w:rPr>
      </w:pPr>
      <w:r>
        <w:rPr>
          <w:spacing w:val="5"/>
          <w:kern w:val="1"/>
        </w:rPr>
        <w:t xml:space="preserve">As I kept increasing lamda the ERMS was minimum for lamda = 2 and then increased as </w:t>
      </w:r>
      <w:r w:rsidR="00000B08">
        <w:rPr>
          <w:spacing w:val="5"/>
          <w:kern w:val="1"/>
        </w:rPr>
        <w:t xml:space="preserve">I increased the value of lamda,albeit extremely slowly. </w:t>
      </w:r>
      <w:r>
        <w:rPr>
          <w:spacing w:val="5"/>
          <w:kern w:val="1"/>
        </w:rPr>
        <w:t xml:space="preserve">This is because at one point increasing the values of lamda, decreases the values of weights to the extent that the model under-fits </w:t>
      </w:r>
      <w:r>
        <w:rPr>
          <w:spacing w:val="5"/>
          <w:kern w:val="1"/>
        </w:rPr>
        <w:lastRenderedPageBreak/>
        <w:t>the data</w:t>
      </w:r>
      <w:r w:rsidR="00EB26D5">
        <w:rPr>
          <w:spacing w:val="5"/>
          <w:kern w:val="1"/>
        </w:rPr>
        <w:t>.</w:t>
      </w:r>
    </w:p>
    <w:p w14:paraId="2CC83680" w14:textId="77777777" w:rsidR="00FC0BDA" w:rsidRDefault="00FC0BDA" w:rsidP="00306D98">
      <w:pPr>
        <w:widowControl w:val="0"/>
        <w:autoSpaceDE w:val="0"/>
        <w:autoSpaceDN w:val="0"/>
        <w:adjustRightInd w:val="0"/>
        <w:rPr>
          <w:b/>
          <w:bCs/>
          <w:spacing w:val="24"/>
          <w:kern w:val="1"/>
        </w:rPr>
      </w:pPr>
    </w:p>
    <w:p w14:paraId="4B9D1998" w14:textId="67DBB109" w:rsidR="00FC0BDA" w:rsidRDefault="00FC0BDA" w:rsidP="00306D98">
      <w:pPr>
        <w:widowControl w:val="0"/>
        <w:autoSpaceDE w:val="0"/>
        <w:autoSpaceDN w:val="0"/>
        <w:adjustRightInd w:val="0"/>
        <w:rPr>
          <w:b/>
          <w:bCs/>
          <w:spacing w:val="24"/>
          <w:kern w:val="1"/>
        </w:rPr>
      </w:pPr>
    </w:p>
    <w:tbl>
      <w:tblPr>
        <w:tblW w:w="7340" w:type="dxa"/>
        <w:tblInd w:w="113" w:type="dxa"/>
        <w:tblLook w:val="04A0" w:firstRow="1" w:lastRow="0" w:firstColumn="1" w:lastColumn="0" w:noHBand="0" w:noVBand="1"/>
      </w:tblPr>
      <w:tblGrid>
        <w:gridCol w:w="2200"/>
        <w:gridCol w:w="1940"/>
        <w:gridCol w:w="1840"/>
        <w:gridCol w:w="1360"/>
      </w:tblGrid>
      <w:tr w:rsidR="00FC0BDA" w:rsidRPr="00FC0BDA" w14:paraId="26CB0288" w14:textId="77777777" w:rsidTr="00FC0BDA">
        <w:trPr>
          <w:trHeight w:val="288"/>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B8616F" w14:textId="77777777" w:rsidR="00FC0BDA" w:rsidRPr="00FC0BDA" w:rsidRDefault="00FC0BDA" w:rsidP="00FC0BDA">
            <w:pPr>
              <w:rPr>
                <w:rFonts w:ascii="Calibri" w:hAnsi="Calibri" w:cs="Calibri"/>
                <w:b/>
                <w:bCs/>
                <w:color w:val="000000"/>
                <w:sz w:val="22"/>
                <w:szCs w:val="22"/>
              </w:rPr>
            </w:pPr>
            <w:r w:rsidRPr="00FC0BDA">
              <w:rPr>
                <w:rFonts w:ascii="Calibri" w:hAnsi="Calibri" w:cs="Calibri"/>
                <w:b/>
                <w:bCs/>
                <w:color w:val="000000"/>
                <w:sz w:val="22"/>
                <w:szCs w:val="22"/>
              </w:rPr>
              <w:t>Gradient descent</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14:paraId="087EB69F" w14:textId="77777777" w:rsidR="00FC0BDA" w:rsidRPr="00FC0BDA" w:rsidRDefault="00FC0BDA" w:rsidP="00FC0BDA">
            <w:pPr>
              <w:rPr>
                <w:rFonts w:ascii="Calibri" w:hAnsi="Calibri" w:cs="Calibri"/>
                <w:b/>
                <w:bCs/>
                <w:color w:val="000000"/>
                <w:sz w:val="22"/>
                <w:szCs w:val="22"/>
              </w:rPr>
            </w:pPr>
            <w:r w:rsidRPr="00FC0BDA">
              <w:rPr>
                <w:rFonts w:ascii="Calibri" w:hAnsi="Calibri" w:cs="Calibri"/>
                <w:b/>
                <w:bCs/>
                <w:color w:val="000000"/>
                <w:sz w:val="22"/>
                <w:szCs w:val="22"/>
              </w:rPr>
              <w:t xml:space="preserve">ERMS Training </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00309655" w14:textId="77777777" w:rsidR="00FC0BDA" w:rsidRPr="00FC0BDA" w:rsidRDefault="00FC0BDA" w:rsidP="00FC0BDA">
            <w:pPr>
              <w:rPr>
                <w:rFonts w:ascii="Calibri" w:hAnsi="Calibri" w:cs="Calibri"/>
                <w:b/>
                <w:bCs/>
                <w:color w:val="000000"/>
                <w:sz w:val="22"/>
                <w:szCs w:val="22"/>
              </w:rPr>
            </w:pPr>
            <w:r w:rsidRPr="00FC0BDA">
              <w:rPr>
                <w:rFonts w:ascii="Calibri" w:hAnsi="Calibri" w:cs="Calibri"/>
                <w:b/>
                <w:bCs/>
                <w:color w:val="000000"/>
                <w:sz w:val="22"/>
                <w:szCs w:val="22"/>
              </w:rPr>
              <w:t xml:space="preserve">Erms Valdiation </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6303E091" w14:textId="77777777" w:rsidR="00FC0BDA" w:rsidRPr="00FC0BDA" w:rsidRDefault="00FC0BDA" w:rsidP="00FC0BDA">
            <w:pPr>
              <w:rPr>
                <w:rFonts w:ascii="Calibri" w:hAnsi="Calibri" w:cs="Calibri"/>
                <w:b/>
                <w:bCs/>
                <w:color w:val="000000"/>
                <w:sz w:val="22"/>
                <w:szCs w:val="22"/>
              </w:rPr>
            </w:pPr>
            <w:r w:rsidRPr="00FC0BDA">
              <w:rPr>
                <w:rFonts w:ascii="Calibri" w:hAnsi="Calibri" w:cs="Calibri"/>
                <w:b/>
                <w:bCs/>
                <w:color w:val="000000"/>
                <w:sz w:val="22"/>
                <w:szCs w:val="22"/>
              </w:rPr>
              <w:t>Erms Testing</w:t>
            </w:r>
          </w:p>
        </w:tc>
      </w:tr>
      <w:tr w:rsidR="00FC0BDA" w:rsidRPr="00FC0BDA" w14:paraId="63DDA9B5" w14:textId="77777777" w:rsidTr="00FC0BDA">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52CD3D4" w14:textId="77777777" w:rsidR="00FC0BDA" w:rsidRPr="00FC0BDA" w:rsidRDefault="00FC0BDA" w:rsidP="00FC0BDA">
            <w:pPr>
              <w:rPr>
                <w:rFonts w:ascii="Calibri" w:hAnsi="Calibri" w:cs="Calibri"/>
                <w:b/>
                <w:bCs/>
                <w:color w:val="000000"/>
                <w:sz w:val="22"/>
                <w:szCs w:val="22"/>
              </w:rPr>
            </w:pPr>
            <w:r w:rsidRPr="00FC0BDA">
              <w:rPr>
                <w:rFonts w:ascii="Calibri" w:hAnsi="Calibri" w:cs="Calibri"/>
                <w:b/>
                <w:bCs/>
                <w:color w:val="000000"/>
                <w:sz w:val="22"/>
                <w:szCs w:val="22"/>
              </w:rPr>
              <w:t xml:space="preserve">Lamda </w:t>
            </w:r>
          </w:p>
        </w:tc>
        <w:tc>
          <w:tcPr>
            <w:tcW w:w="1940" w:type="dxa"/>
            <w:tcBorders>
              <w:top w:val="nil"/>
              <w:left w:val="nil"/>
              <w:bottom w:val="single" w:sz="4" w:space="0" w:color="auto"/>
              <w:right w:val="single" w:sz="4" w:space="0" w:color="auto"/>
            </w:tcBorders>
            <w:shd w:val="clear" w:color="auto" w:fill="auto"/>
            <w:noWrap/>
            <w:vAlign w:val="bottom"/>
            <w:hideMark/>
          </w:tcPr>
          <w:p w14:paraId="33C73D3D" w14:textId="77777777" w:rsidR="00FC0BDA" w:rsidRPr="00FC0BDA" w:rsidRDefault="00FC0BDA" w:rsidP="00FC0BDA">
            <w:pPr>
              <w:rPr>
                <w:rFonts w:ascii="Calibri" w:hAnsi="Calibri" w:cs="Calibri"/>
                <w:b/>
                <w:bCs/>
                <w:color w:val="000000"/>
                <w:sz w:val="22"/>
                <w:szCs w:val="22"/>
              </w:rPr>
            </w:pPr>
            <w:r w:rsidRPr="00FC0BDA">
              <w:rPr>
                <w:rFonts w:ascii="Calibri" w:hAnsi="Calibri" w:cs="Calibri"/>
                <w:b/>
                <w:bCs/>
                <w:color w:val="000000"/>
                <w:sz w:val="22"/>
                <w:szCs w:val="22"/>
              </w:rPr>
              <w:t> </w:t>
            </w:r>
          </w:p>
        </w:tc>
        <w:tc>
          <w:tcPr>
            <w:tcW w:w="1840" w:type="dxa"/>
            <w:tcBorders>
              <w:top w:val="nil"/>
              <w:left w:val="nil"/>
              <w:bottom w:val="single" w:sz="4" w:space="0" w:color="auto"/>
              <w:right w:val="single" w:sz="4" w:space="0" w:color="auto"/>
            </w:tcBorders>
            <w:shd w:val="clear" w:color="auto" w:fill="auto"/>
            <w:noWrap/>
            <w:vAlign w:val="bottom"/>
            <w:hideMark/>
          </w:tcPr>
          <w:p w14:paraId="7D852319" w14:textId="77777777" w:rsidR="00FC0BDA" w:rsidRPr="00FC0BDA" w:rsidRDefault="00FC0BDA" w:rsidP="00FC0BDA">
            <w:pPr>
              <w:rPr>
                <w:rFonts w:ascii="Calibri" w:hAnsi="Calibri" w:cs="Calibri"/>
                <w:b/>
                <w:bCs/>
                <w:color w:val="000000"/>
                <w:sz w:val="22"/>
                <w:szCs w:val="22"/>
              </w:rPr>
            </w:pPr>
            <w:r w:rsidRPr="00FC0BDA">
              <w:rPr>
                <w:rFonts w:ascii="Calibri" w:hAnsi="Calibri" w:cs="Calibri"/>
                <w:b/>
                <w:bCs/>
                <w:color w:val="000000"/>
                <w:sz w:val="22"/>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14:paraId="77A08365" w14:textId="77777777" w:rsidR="00FC0BDA" w:rsidRPr="00FC0BDA" w:rsidRDefault="00FC0BDA" w:rsidP="00FC0BDA">
            <w:pPr>
              <w:rPr>
                <w:rFonts w:ascii="Calibri" w:hAnsi="Calibri" w:cs="Calibri"/>
                <w:b/>
                <w:bCs/>
                <w:color w:val="000000"/>
                <w:sz w:val="22"/>
                <w:szCs w:val="22"/>
              </w:rPr>
            </w:pPr>
            <w:r w:rsidRPr="00FC0BDA">
              <w:rPr>
                <w:rFonts w:ascii="Calibri" w:hAnsi="Calibri" w:cs="Calibri"/>
                <w:b/>
                <w:bCs/>
                <w:color w:val="000000"/>
                <w:sz w:val="22"/>
                <w:szCs w:val="22"/>
              </w:rPr>
              <w:t> </w:t>
            </w:r>
          </w:p>
        </w:tc>
      </w:tr>
      <w:tr w:rsidR="00FC0BDA" w:rsidRPr="00FC0BDA" w14:paraId="15239D97" w14:textId="77777777" w:rsidTr="00FC0BDA">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9C473DF" w14:textId="77777777" w:rsidR="00FC0BDA" w:rsidRPr="00FC0BDA" w:rsidRDefault="00FC0BDA" w:rsidP="00FC0BDA">
            <w:pPr>
              <w:jc w:val="right"/>
              <w:rPr>
                <w:rFonts w:ascii="Calibri" w:hAnsi="Calibri" w:cs="Calibri"/>
                <w:color w:val="000000"/>
                <w:sz w:val="22"/>
                <w:szCs w:val="22"/>
              </w:rPr>
            </w:pPr>
            <w:r w:rsidRPr="00FC0BDA">
              <w:rPr>
                <w:rFonts w:ascii="Calibri" w:hAnsi="Calibri" w:cs="Calibri"/>
                <w:color w:val="000000"/>
                <w:sz w:val="22"/>
                <w:szCs w:val="22"/>
              </w:rPr>
              <w:t>0.01</w:t>
            </w:r>
          </w:p>
        </w:tc>
        <w:tc>
          <w:tcPr>
            <w:tcW w:w="1940" w:type="dxa"/>
            <w:tcBorders>
              <w:top w:val="nil"/>
              <w:left w:val="nil"/>
              <w:bottom w:val="single" w:sz="4" w:space="0" w:color="auto"/>
              <w:right w:val="single" w:sz="4" w:space="0" w:color="auto"/>
            </w:tcBorders>
            <w:shd w:val="clear" w:color="auto" w:fill="auto"/>
            <w:noWrap/>
            <w:vAlign w:val="bottom"/>
            <w:hideMark/>
          </w:tcPr>
          <w:p w14:paraId="109E1A2A" w14:textId="77777777" w:rsidR="00FC0BDA" w:rsidRPr="00FC0BDA" w:rsidRDefault="00FC0BDA" w:rsidP="00FC0BDA">
            <w:pPr>
              <w:jc w:val="right"/>
              <w:rPr>
                <w:rFonts w:ascii="Calibri" w:hAnsi="Calibri" w:cs="Calibri"/>
                <w:color w:val="000000"/>
                <w:sz w:val="22"/>
                <w:szCs w:val="22"/>
              </w:rPr>
            </w:pPr>
            <w:r w:rsidRPr="00FC0BDA">
              <w:rPr>
                <w:rFonts w:ascii="Calibri" w:hAnsi="Calibri" w:cs="Calibri"/>
                <w:color w:val="000000"/>
                <w:sz w:val="22"/>
                <w:szCs w:val="22"/>
              </w:rPr>
              <w:t>1.70342</w:t>
            </w:r>
          </w:p>
        </w:tc>
        <w:tc>
          <w:tcPr>
            <w:tcW w:w="1840" w:type="dxa"/>
            <w:tcBorders>
              <w:top w:val="nil"/>
              <w:left w:val="nil"/>
              <w:bottom w:val="single" w:sz="4" w:space="0" w:color="auto"/>
              <w:right w:val="single" w:sz="4" w:space="0" w:color="auto"/>
            </w:tcBorders>
            <w:shd w:val="clear" w:color="auto" w:fill="auto"/>
            <w:noWrap/>
            <w:vAlign w:val="bottom"/>
            <w:hideMark/>
          </w:tcPr>
          <w:p w14:paraId="1C5E832B" w14:textId="77777777" w:rsidR="00FC0BDA" w:rsidRPr="00FC0BDA" w:rsidRDefault="00FC0BDA" w:rsidP="00FC0BDA">
            <w:pPr>
              <w:jc w:val="right"/>
              <w:rPr>
                <w:rFonts w:ascii="Calibri" w:hAnsi="Calibri" w:cs="Calibri"/>
                <w:color w:val="000000"/>
                <w:sz w:val="22"/>
                <w:szCs w:val="22"/>
              </w:rPr>
            </w:pPr>
            <w:r w:rsidRPr="00FC0BDA">
              <w:rPr>
                <w:rFonts w:ascii="Calibri" w:hAnsi="Calibri" w:cs="Calibri"/>
                <w:color w:val="000000"/>
                <w:sz w:val="22"/>
                <w:szCs w:val="22"/>
              </w:rPr>
              <w:t>3.6559</w:t>
            </w:r>
          </w:p>
        </w:tc>
        <w:tc>
          <w:tcPr>
            <w:tcW w:w="1360" w:type="dxa"/>
            <w:tcBorders>
              <w:top w:val="nil"/>
              <w:left w:val="nil"/>
              <w:bottom w:val="single" w:sz="4" w:space="0" w:color="auto"/>
              <w:right w:val="single" w:sz="4" w:space="0" w:color="auto"/>
            </w:tcBorders>
            <w:shd w:val="clear" w:color="auto" w:fill="auto"/>
            <w:noWrap/>
            <w:vAlign w:val="bottom"/>
            <w:hideMark/>
          </w:tcPr>
          <w:p w14:paraId="70DACE27" w14:textId="77777777" w:rsidR="00FC0BDA" w:rsidRPr="00FC0BDA" w:rsidRDefault="00FC0BDA" w:rsidP="00FC0BDA">
            <w:pPr>
              <w:jc w:val="right"/>
              <w:rPr>
                <w:rFonts w:ascii="Calibri" w:hAnsi="Calibri" w:cs="Calibri"/>
                <w:color w:val="000000"/>
                <w:sz w:val="22"/>
                <w:szCs w:val="22"/>
              </w:rPr>
            </w:pPr>
            <w:r w:rsidRPr="00FC0BDA">
              <w:rPr>
                <w:rFonts w:ascii="Calibri" w:hAnsi="Calibri" w:cs="Calibri"/>
                <w:color w:val="000000"/>
                <w:sz w:val="22"/>
                <w:szCs w:val="22"/>
              </w:rPr>
              <w:t>3.73799</w:t>
            </w:r>
          </w:p>
        </w:tc>
      </w:tr>
      <w:tr w:rsidR="00FC0BDA" w:rsidRPr="00FC0BDA" w14:paraId="742A7347" w14:textId="77777777" w:rsidTr="00FC0BDA">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1261613B" w14:textId="77777777" w:rsidR="00FC0BDA" w:rsidRPr="00FC0BDA" w:rsidRDefault="00FC0BDA" w:rsidP="00FC0BDA">
            <w:pPr>
              <w:jc w:val="right"/>
              <w:rPr>
                <w:rFonts w:ascii="Calibri" w:hAnsi="Calibri" w:cs="Calibri"/>
                <w:color w:val="000000"/>
                <w:sz w:val="22"/>
                <w:szCs w:val="22"/>
              </w:rPr>
            </w:pPr>
            <w:r w:rsidRPr="00FC0BDA">
              <w:rPr>
                <w:rFonts w:ascii="Calibri" w:hAnsi="Calibri" w:cs="Calibri"/>
                <w:color w:val="000000"/>
                <w:sz w:val="22"/>
                <w:szCs w:val="22"/>
              </w:rPr>
              <w:t>2</w:t>
            </w:r>
          </w:p>
        </w:tc>
        <w:tc>
          <w:tcPr>
            <w:tcW w:w="1940" w:type="dxa"/>
            <w:tcBorders>
              <w:top w:val="nil"/>
              <w:left w:val="nil"/>
              <w:bottom w:val="single" w:sz="4" w:space="0" w:color="auto"/>
              <w:right w:val="single" w:sz="4" w:space="0" w:color="auto"/>
            </w:tcBorders>
            <w:shd w:val="clear" w:color="auto" w:fill="auto"/>
            <w:noWrap/>
            <w:vAlign w:val="bottom"/>
            <w:hideMark/>
          </w:tcPr>
          <w:p w14:paraId="3CDBD0D4" w14:textId="77777777" w:rsidR="00FC0BDA" w:rsidRPr="00FC0BDA" w:rsidRDefault="00FC0BDA" w:rsidP="00FC0BDA">
            <w:pPr>
              <w:jc w:val="right"/>
              <w:rPr>
                <w:rFonts w:ascii="Calibri" w:hAnsi="Calibri" w:cs="Calibri"/>
                <w:color w:val="000000"/>
                <w:sz w:val="22"/>
                <w:szCs w:val="22"/>
              </w:rPr>
            </w:pPr>
            <w:r w:rsidRPr="00FC0BDA">
              <w:rPr>
                <w:rFonts w:ascii="Calibri" w:hAnsi="Calibri" w:cs="Calibri"/>
                <w:color w:val="000000"/>
                <w:sz w:val="22"/>
                <w:szCs w:val="22"/>
              </w:rPr>
              <w:t>0.4017</w:t>
            </w:r>
          </w:p>
        </w:tc>
        <w:tc>
          <w:tcPr>
            <w:tcW w:w="1840" w:type="dxa"/>
            <w:tcBorders>
              <w:top w:val="nil"/>
              <w:left w:val="nil"/>
              <w:bottom w:val="single" w:sz="4" w:space="0" w:color="auto"/>
              <w:right w:val="single" w:sz="4" w:space="0" w:color="auto"/>
            </w:tcBorders>
            <w:shd w:val="clear" w:color="auto" w:fill="auto"/>
            <w:noWrap/>
            <w:vAlign w:val="bottom"/>
            <w:hideMark/>
          </w:tcPr>
          <w:p w14:paraId="57E717ED" w14:textId="77777777" w:rsidR="00FC0BDA" w:rsidRPr="00FC0BDA" w:rsidRDefault="00FC0BDA" w:rsidP="00FC0BDA">
            <w:pPr>
              <w:jc w:val="right"/>
              <w:rPr>
                <w:rFonts w:ascii="Calibri" w:hAnsi="Calibri" w:cs="Calibri"/>
                <w:color w:val="000000"/>
                <w:sz w:val="22"/>
                <w:szCs w:val="22"/>
              </w:rPr>
            </w:pPr>
            <w:r w:rsidRPr="00FC0BDA">
              <w:rPr>
                <w:rFonts w:ascii="Calibri" w:hAnsi="Calibri" w:cs="Calibri"/>
                <w:color w:val="000000"/>
                <w:sz w:val="22"/>
                <w:szCs w:val="22"/>
              </w:rPr>
              <w:t>0.38424</w:t>
            </w:r>
          </w:p>
        </w:tc>
        <w:tc>
          <w:tcPr>
            <w:tcW w:w="1360" w:type="dxa"/>
            <w:tcBorders>
              <w:top w:val="nil"/>
              <w:left w:val="nil"/>
              <w:bottom w:val="single" w:sz="4" w:space="0" w:color="auto"/>
              <w:right w:val="single" w:sz="4" w:space="0" w:color="auto"/>
            </w:tcBorders>
            <w:shd w:val="clear" w:color="auto" w:fill="auto"/>
            <w:noWrap/>
            <w:vAlign w:val="bottom"/>
            <w:hideMark/>
          </w:tcPr>
          <w:p w14:paraId="578DC0CE" w14:textId="77777777" w:rsidR="00FC0BDA" w:rsidRPr="00FC0BDA" w:rsidRDefault="00FC0BDA" w:rsidP="00FC0BDA">
            <w:pPr>
              <w:jc w:val="right"/>
              <w:rPr>
                <w:rFonts w:ascii="Calibri" w:hAnsi="Calibri" w:cs="Calibri"/>
                <w:color w:val="000000"/>
                <w:sz w:val="22"/>
                <w:szCs w:val="22"/>
              </w:rPr>
            </w:pPr>
            <w:r w:rsidRPr="00FC0BDA">
              <w:rPr>
                <w:rFonts w:ascii="Calibri" w:hAnsi="Calibri" w:cs="Calibri"/>
                <w:color w:val="000000"/>
                <w:sz w:val="22"/>
                <w:szCs w:val="22"/>
              </w:rPr>
              <w:t>0.53476</w:t>
            </w:r>
          </w:p>
        </w:tc>
      </w:tr>
      <w:tr w:rsidR="00FC0BDA" w:rsidRPr="00FC0BDA" w14:paraId="35B88862" w14:textId="77777777" w:rsidTr="00FC0BDA">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1B955FD5" w14:textId="77777777" w:rsidR="00FC0BDA" w:rsidRPr="00FC0BDA" w:rsidRDefault="00FC0BDA" w:rsidP="00FC0BDA">
            <w:pPr>
              <w:jc w:val="right"/>
              <w:rPr>
                <w:rFonts w:ascii="Calibri" w:hAnsi="Calibri" w:cs="Calibri"/>
                <w:color w:val="000000"/>
                <w:sz w:val="22"/>
                <w:szCs w:val="22"/>
              </w:rPr>
            </w:pPr>
            <w:r w:rsidRPr="00FC0BDA">
              <w:rPr>
                <w:rFonts w:ascii="Calibri" w:hAnsi="Calibri" w:cs="Calibri"/>
                <w:color w:val="000000"/>
                <w:sz w:val="22"/>
                <w:szCs w:val="22"/>
              </w:rPr>
              <w:t>3</w:t>
            </w:r>
          </w:p>
        </w:tc>
        <w:tc>
          <w:tcPr>
            <w:tcW w:w="1940" w:type="dxa"/>
            <w:tcBorders>
              <w:top w:val="nil"/>
              <w:left w:val="nil"/>
              <w:bottom w:val="single" w:sz="4" w:space="0" w:color="auto"/>
              <w:right w:val="single" w:sz="4" w:space="0" w:color="auto"/>
            </w:tcBorders>
            <w:shd w:val="clear" w:color="auto" w:fill="auto"/>
            <w:noWrap/>
            <w:vAlign w:val="bottom"/>
            <w:hideMark/>
          </w:tcPr>
          <w:p w14:paraId="4C8A3DBA" w14:textId="77777777" w:rsidR="00FC0BDA" w:rsidRPr="00FC0BDA" w:rsidRDefault="00FC0BDA" w:rsidP="00FC0BDA">
            <w:pPr>
              <w:jc w:val="right"/>
              <w:rPr>
                <w:rFonts w:ascii="Calibri" w:hAnsi="Calibri" w:cs="Calibri"/>
                <w:color w:val="000000"/>
                <w:sz w:val="22"/>
                <w:szCs w:val="22"/>
              </w:rPr>
            </w:pPr>
            <w:r w:rsidRPr="00FC0BDA">
              <w:rPr>
                <w:rFonts w:ascii="Calibri" w:hAnsi="Calibri" w:cs="Calibri"/>
                <w:color w:val="000000"/>
                <w:sz w:val="22"/>
                <w:szCs w:val="22"/>
              </w:rPr>
              <w:t>0.40209</w:t>
            </w:r>
          </w:p>
        </w:tc>
        <w:tc>
          <w:tcPr>
            <w:tcW w:w="1840" w:type="dxa"/>
            <w:tcBorders>
              <w:top w:val="nil"/>
              <w:left w:val="nil"/>
              <w:bottom w:val="single" w:sz="4" w:space="0" w:color="auto"/>
              <w:right w:val="single" w:sz="4" w:space="0" w:color="auto"/>
            </w:tcBorders>
            <w:shd w:val="clear" w:color="auto" w:fill="auto"/>
            <w:noWrap/>
            <w:vAlign w:val="bottom"/>
            <w:hideMark/>
          </w:tcPr>
          <w:p w14:paraId="6E6EF01E" w14:textId="77777777" w:rsidR="00FC0BDA" w:rsidRPr="00FC0BDA" w:rsidRDefault="00FC0BDA" w:rsidP="00FC0BDA">
            <w:pPr>
              <w:jc w:val="right"/>
              <w:rPr>
                <w:rFonts w:ascii="Calibri" w:hAnsi="Calibri" w:cs="Calibri"/>
                <w:color w:val="000000"/>
                <w:sz w:val="22"/>
                <w:szCs w:val="22"/>
              </w:rPr>
            </w:pPr>
            <w:r w:rsidRPr="00FC0BDA">
              <w:rPr>
                <w:rFonts w:ascii="Calibri" w:hAnsi="Calibri" w:cs="Calibri"/>
                <w:color w:val="000000"/>
                <w:sz w:val="22"/>
                <w:szCs w:val="22"/>
              </w:rPr>
              <w:t>0.385015</w:t>
            </w:r>
          </w:p>
        </w:tc>
        <w:tc>
          <w:tcPr>
            <w:tcW w:w="1360" w:type="dxa"/>
            <w:tcBorders>
              <w:top w:val="nil"/>
              <w:left w:val="nil"/>
              <w:bottom w:val="single" w:sz="4" w:space="0" w:color="auto"/>
              <w:right w:val="single" w:sz="4" w:space="0" w:color="auto"/>
            </w:tcBorders>
            <w:shd w:val="clear" w:color="auto" w:fill="auto"/>
            <w:noWrap/>
            <w:vAlign w:val="bottom"/>
            <w:hideMark/>
          </w:tcPr>
          <w:p w14:paraId="30FEB027" w14:textId="77777777" w:rsidR="00FC0BDA" w:rsidRPr="00FC0BDA" w:rsidRDefault="00FC0BDA" w:rsidP="00FC0BDA">
            <w:pPr>
              <w:jc w:val="right"/>
              <w:rPr>
                <w:rFonts w:ascii="Calibri" w:hAnsi="Calibri" w:cs="Calibri"/>
                <w:color w:val="000000"/>
                <w:sz w:val="22"/>
                <w:szCs w:val="22"/>
              </w:rPr>
            </w:pPr>
            <w:r w:rsidRPr="00FC0BDA">
              <w:rPr>
                <w:rFonts w:ascii="Calibri" w:hAnsi="Calibri" w:cs="Calibri"/>
                <w:color w:val="000000"/>
                <w:sz w:val="22"/>
                <w:szCs w:val="22"/>
              </w:rPr>
              <w:t>0.53605</w:t>
            </w:r>
          </w:p>
        </w:tc>
      </w:tr>
      <w:tr w:rsidR="00FC0BDA" w:rsidRPr="00FC0BDA" w14:paraId="1A775F06" w14:textId="77777777" w:rsidTr="00FC0BDA">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0354E4A2" w14:textId="77777777" w:rsidR="00FC0BDA" w:rsidRPr="00FC0BDA" w:rsidRDefault="00FC0BDA" w:rsidP="00FC0BDA">
            <w:pPr>
              <w:jc w:val="right"/>
              <w:rPr>
                <w:rFonts w:ascii="Calibri" w:hAnsi="Calibri" w:cs="Calibri"/>
                <w:color w:val="000000"/>
                <w:sz w:val="22"/>
                <w:szCs w:val="22"/>
              </w:rPr>
            </w:pPr>
            <w:r w:rsidRPr="00FC0BDA">
              <w:rPr>
                <w:rFonts w:ascii="Calibri" w:hAnsi="Calibri" w:cs="Calibri"/>
                <w:color w:val="000000"/>
                <w:sz w:val="22"/>
                <w:szCs w:val="22"/>
              </w:rPr>
              <w:t>5</w:t>
            </w:r>
          </w:p>
        </w:tc>
        <w:tc>
          <w:tcPr>
            <w:tcW w:w="1940" w:type="dxa"/>
            <w:tcBorders>
              <w:top w:val="nil"/>
              <w:left w:val="nil"/>
              <w:bottom w:val="single" w:sz="4" w:space="0" w:color="auto"/>
              <w:right w:val="single" w:sz="4" w:space="0" w:color="auto"/>
            </w:tcBorders>
            <w:shd w:val="clear" w:color="auto" w:fill="auto"/>
            <w:noWrap/>
            <w:vAlign w:val="bottom"/>
            <w:hideMark/>
          </w:tcPr>
          <w:p w14:paraId="6AD3C3D6" w14:textId="77777777" w:rsidR="00FC0BDA" w:rsidRPr="00FC0BDA" w:rsidRDefault="00FC0BDA" w:rsidP="00FC0BDA">
            <w:pPr>
              <w:jc w:val="right"/>
              <w:rPr>
                <w:rFonts w:ascii="Calibri" w:hAnsi="Calibri" w:cs="Calibri"/>
                <w:color w:val="000000"/>
                <w:sz w:val="22"/>
                <w:szCs w:val="22"/>
              </w:rPr>
            </w:pPr>
            <w:r w:rsidRPr="00FC0BDA">
              <w:rPr>
                <w:rFonts w:ascii="Calibri" w:hAnsi="Calibri" w:cs="Calibri"/>
                <w:color w:val="000000"/>
                <w:sz w:val="22"/>
                <w:szCs w:val="22"/>
              </w:rPr>
              <w:t>0.40258</w:t>
            </w:r>
          </w:p>
        </w:tc>
        <w:tc>
          <w:tcPr>
            <w:tcW w:w="1840" w:type="dxa"/>
            <w:tcBorders>
              <w:top w:val="nil"/>
              <w:left w:val="nil"/>
              <w:bottom w:val="single" w:sz="4" w:space="0" w:color="auto"/>
              <w:right w:val="single" w:sz="4" w:space="0" w:color="auto"/>
            </w:tcBorders>
            <w:shd w:val="clear" w:color="auto" w:fill="auto"/>
            <w:noWrap/>
            <w:vAlign w:val="bottom"/>
            <w:hideMark/>
          </w:tcPr>
          <w:p w14:paraId="590CD04B" w14:textId="77777777" w:rsidR="00FC0BDA" w:rsidRPr="00FC0BDA" w:rsidRDefault="00FC0BDA" w:rsidP="00FC0BDA">
            <w:pPr>
              <w:jc w:val="right"/>
              <w:rPr>
                <w:rFonts w:ascii="Calibri" w:hAnsi="Calibri" w:cs="Calibri"/>
                <w:color w:val="000000"/>
                <w:sz w:val="22"/>
                <w:szCs w:val="22"/>
              </w:rPr>
            </w:pPr>
            <w:r w:rsidRPr="00FC0BDA">
              <w:rPr>
                <w:rFonts w:ascii="Calibri" w:hAnsi="Calibri" w:cs="Calibri"/>
                <w:color w:val="000000"/>
                <w:sz w:val="22"/>
                <w:szCs w:val="22"/>
              </w:rPr>
              <w:t>0.386314</w:t>
            </w:r>
          </w:p>
        </w:tc>
        <w:tc>
          <w:tcPr>
            <w:tcW w:w="1360" w:type="dxa"/>
            <w:tcBorders>
              <w:top w:val="nil"/>
              <w:left w:val="nil"/>
              <w:bottom w:val="single" w:sz="4" w:space="0" w:color="auto"/>
              <w:right w:val="single" w:sz="4" w:space="0" w:color="auto"/>
            </w:tcBorders>
            <w:shd w:val="clear" w:color="auto" w:fill="auto"/>
            <w:noWrap/>
            <w:vAlign w:val="bottom"/>
            <w:hideMark/>
          </w:tcPr>
          <w:p w14:paraId="5B9FBF36" w14:textId="77777777" w:rsidR="00FC0BDA" w:rsidRPr="00FC0BDA" w:rsidRDefault="00FC0BDA" w:rsidP="00FC0BDA">
            <w:pPr>
              <w:jc w:val="right"/>
              <w:rPr>
                <w:rFonts w:ascii="Calibri" w:hAnsi="Calibri" w:cs="Calibri"/>
                <w:color w:val="000000"/>
                <w:sz w:val="22"/>
                <w:szCs w:val="22"/>
              </w:rPr>
            </w:pPr>
            <w:r w:rsidRPr="00FC0BDA">
              <w:rPr>
                <w:rFonts w:ascii="Calibri" w:hAnsi="Calibri" w:cs="Calibri"/>
                <w:color w:val="000000"/>
                <w:sz w:val="22"/>
                <w:szCs w:val="22"/>
              </w:rPr>
              <w:t>0.53802</w:t>
            </w:r>
          </w:p>
        </w:tc>
      </w:tr>
      <w:tr w:rsidR="00FC0BDA" w:rsidRPr="00FC0BDA" w14:paraId="5940BF0F" w14:textId="77777777" w:rsidTr="00FC0BDA">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0852BF0" w14:textId="77777777" w:rsidR="00FC0BDA" w:rsidRPr="00FC0BDA" w:rsidRDefault="00FC0BDA" w:rsidP="00FC0BDA">
            <w:pPr>
              <w:jc w:val="right"/>
              <w:rPr>
                <w:rFonts w:ascii="Calibri" w:hAnsi="Calibri" w:cs="Calibri"/>
                <w:color w:val="000000"/>
                <w:sz w:val="22"/>
                <w:szCs w:val="22"/>
              </w:rPr>
            </w:pPr>
            <w:r w:rsidRPr="00FC0BDA">
              <w:rPr>
                <w:rFonts w:ascii="Calibri" w:hAnsi="Calibri" w:cs="Calibri"/>
                <w:color w:val="000000"/>
                <w:sz w:val="22"/>
                <w:szCs w:val="22"/>
              </w:rPr>
              <w:t>10</w:t>
            </w:r>
          </w:p>
        </w:tc>
        <w:tc>
          <w:tcPr>
            <w:tcW w:w="1940" w:type="dxa"/>
            <w:tcBorders>
              <w:top w:val="nil"/>
              <w:left w:val="nil"/>
              <w:bottom w:val="single" w:sz="4" w:space="0" w:color="auto"/>
              <w:right w:val="single" w:sz="4" w:space="0" w:color="auto"/>
            </w:tcBorders>
            <w:shd w:val="clear" w:color="auto" w:fill="auto"/>
            <w:noWrap/>
            <w:vAlign w:val="bottom"/>
            <w:hideMark/>
          </w:tcPr>
          <w:p w14:paraId="3FF39052" w14:textId="77777777" w:rsidR="00FC0BDA" w:rsidRPr="00FC0BDA" w:rsidRDefault="00FC0BDA" w:rsidP="00FC0BDA">
            <w:pPr>
              <w:jc w:val="right"/>
              <w:rPr>
                <w:rFonts w:ascii="Calibri" w:hAnsi="Calibri" w:cs="Calibri"/>
                <w:color w:val="000000"/>
                <w:sz w:val="22"/>
                <w:szCs w:val="22"/>
              </w:rPr>
            </w:pPr>
            <w:r w:rsidRPr="00FC0BDA">
              <w:rPr>
                <w:rFonts w:ascii="Calibri" w:hAnsi="Calibri" w:cs="Calibri"/>
                <w:color w:val="000000"/>
                <w:sz w:val="22"/>
                <w:szCs w:val="22"/>
              </w:rPr>
              <w:t>0.403292</w:t>
            </w:r>
          </w:p>
        </w:tc>
        <w:tc>
          <w:tcPr>
            <w:tcW w:w="1840" w:type="dxa"/>
            <w:tcBorders>
              <w:top w:val="nil"/>
              <w:left w:val="nil"/>
              <w:bottom w:val="single" w:sz="4" w:space="0" w:color="auto"/>
              <w:right w:val="single" w:sz="4" w:space="0" w:color="auto"/>
            </w:tcBorders>
            <w:shd w:val="clear" w:color="auto" w:fill="auto"/>
            <w:noWrap/>
            <w:vAlign w:val="bottom"/>
            <w:hideMark/>
          </w:tcPr>
          <w:p w14:paraId="7DF4769F" w14:textId="77777777" w:rsidR="00FC0BDA" w:rsidRPr="00FC0BDA" w:rsidRDefault="00FC0BDA" w:rsidP="00FC0BDA">
            <w:pPr>
              <w:jc w:val="right"/>
              <w:rPr>
                <w:rFonts w:ascii="Calibri" w:hAnsi="Calibri" w:cs="Calibri"/>
                <w:color w:val="000000"/>
                <w:sz w:val="22"/>
                <w:szCs w:val="22"/>
              </w:rPr>
            </w:pPr>
            <w:r w:rsidRPr="00FC0BDA">
              <w:rPr>
                <w:rFonts w:ascii="Calibri" w:hAnsi="Calibri" w:cs="Calibri"/>
                <w:color w:val="000000"/>
                <w:sz w:val="22"/>
                <w:szCs w:val="22"/>
              </w:rPr>
              <w:t>0.38851</w:t>
            </w:r>
          </w:p>
        </w:tc>
        <w:tc>
          <w:tcPr>
            <w:tcW w:w="1360" w:type="dxa"/>
            <w:tcBorders>
              <w:top w:val="nil"/>
              <w:left w:val="nil"/>
              <w:bottom w:val="single" w:sz="4" w:space="0" w:color="auto"/>
              <w:right w:val="single" w:sz="4" w:space="0" w:color="auto"/>
            </w:tcBorders>
            <w:shd w:val="clear" w:color="auto" w:fill="auto"/>
            <w:noWrap/>
            <w:vAlign w:val="bottom"/>
            <w:hideMark/>
          </w:tcPr>
          <w:p w14:paraId="2677B3FD" w14:textId="77777777" w:rsidR="00FC0BDA" w:rsidRPr="00FC0BDA" w:rsidRDefault="00FC0BDA" w:rsidP="00FC0BDA">
            <w:pPr>
              <w:jc w:val="right"/>
              <w:rPr>
                <w:rFonts w:ascii="Calibri" w:hAnsi="Calibri" w:cs="Calibri"/>
                <w:color w:val="000000"/>
                <w:sz w:val="22"/>
                <w:szCs w:val="22"/>
              </w:rPr>
            </w:pPr>
            <w:r w:rsidRPr="00FC0BDA">
              <w:rPr>
                <w:rFonts w:ascii="Calibri" w:hAnsi="Calibri" w:cs="Calibri"/>
                <w:color w:val="000000"/>
                <w:sz w:val="22"/>
                <w:szCs w:val="22"/>
              </w:rPr>
              <w:t>0.54107</w:t>
            </w:r>
          </w:p>
        </w:tc>
      </w:tr>
    </w:tbl>
    <w:p w14:paraId="722391F0" w14:textId="5F7D2FC9" w:rsidR="00FC0BDA" w:rsidRDefault="00FC0BDA" w:rsidP="00306D98">
      <w:pPr>
        <w:widowControl w:val="0"/>
        <w:autoSpaceDE w:val="0"/>
        <w:autoSpaceDN w:val="0"/>
        <w:adjustRightInd w:val="0"/>
        <w:rPr>
          <w:b/>
          <w:bCs/>
          <w:spacing w:val="24"/>
          <w:kern w:val="1"/>
        </w:rPr>
      </w:pPr>
    </w:p>
    <w:p w14:paraId="609F29FA" w14:textId="39724FCF" w:rsidR="00011958" w:rsidRDefault="00011958" w:rsidP="00306D98">
      <w:pPr>
        <w:widowControl w:val="0"/>
        <w:autoSpaceDE w:val="0"/>
        <w:autoSpaceDN w:val="0"/>
        <w:adjustRightInd w:val="0"/>
        <w:rPr>
          <w:b/>
          <w:bCs/>
          <w:spacing w:val="24"/>
          <w:kern w:val="1"/>
        </w:rPr>
      </w:pPr>
    </w:p>
    <w:p w14:paraId="716C82C0" w14:textId="335DA33D" w:rsidR="00011958" w:rsidRDefault="00011958" w:rsidP="00306D98">
      <w:pPr>
        <w:widowControl w:val="0"/>
        <w:autoSpaceDE w:val="0"/>
        <w:autoSpaceDN w:val="0"/>
        <w:adjustRightInd w:val="0"/>
        <w:rPr>
          <w:b/>
          <w:bCs/>
          <w:spacing w:val="24"/>
          <w:kern w:val="1"/>
        </w:rPr>
      </w:pPr>
    </w:p>
    <w:p w14:paraId="590EE131" w14:textId="2D0B9127" w:rsidR="00011958" w:rsidRDefault="00011958" w:rsidP="00306D98">
      <w:pPr>
        <w:widowControl w:val="0"/>
        <w:autoSpaceDE w:val="0"/>
        <w:autoSpaceDN w:val="0"/>
        <w:adjustRightInd w:val="0"/>
        <w:rPr>
          <w:b/>
          <w:bCs/>
          <w:spacing w:val="24"/>
          <w:kern w:val="1"/>
        </w:rPr>
      </w:pPr>
      <w:r>
        <w:rPr>
          <w:b/>
          <w:bCs/>
          <w:spacing w:val="24"/>
          <w:kern w:val="1"/>
        </w:rPr>
        <w:t>4.2</w:t>
      </w:r>
      <w:r w:rsidRPr="00306D98">
        <w:rPr>
          <w:b/>
          <w:bCs/>
          <w:spacing w:val="24"/>
          <w:kern w:val="1"/>
        </w:rPr>
        <w:t xml:space="preserve"> </w:t>
      </w:r>
      <w:r>
        <w:rPr>
          <w:b/>
          <w:bCs/>
          <w:spacing w:val="24"/>
          <w:kern w:val="1"/>
        </w:rPr>
        <w:t xml:space="preserve">Modification of learning rate (alpha): </w:t>
      </w:r>
    </w:p>
    <w:p w14:paraId="7ADB626B" w14:textId="08678A30" w:rsidR="00621BAF" w:rsidRDefault="00000B08" w:rsidP="00F060B6">
      <w:pPr>
        <w:widowControl w:val="0"/>
        <w:autoSpaceDE w:val="0"/>
        <w:autoSpaceDN w:val="0"/>
        <w:adjustRightInd w:val="0"/>
        <w:spacing w:before="120" w:line="226" w:lineRule="auto"/>
        <w:jc w:val="both"/>
        <w:rPr>
          <w:spacing w:val="5"/>
          <w:kern w:val="1"/>
        </w:rPr>
      </w:pPr>
      <w:r w:rsidRPr="00F060B6">
        <w:rPr>
          <w:spacing w:val="5"/>
          <w:kern w:val="1"/>
        </w:rPr>
        <w:t>As seen below small values of alpha, converges slowly to the local minimum and fails to converge to local minimum if the iterations are less. If we keep on increasing alpha, the ERMS continues to reduce, until 0.04 after which it increases sharply. This is the point where the data has over fit and has nullified the effect of regularization</w:t>
      </w:r>
      <w:r w:rsidR="00621BAF">
        <w:rPr>
          <w:spacing w:val="5"/>
          <w:kern w:val="1"/>
        </w:rPr>
        <w:t>.</w:t>
      </w:r>
    </w:p>
    <w:p w14:paraId="072D0C16" w14:textId="77777777" w:rsidR="00621BAF" w:rsidRDefault="00621BAF" w:rsidP="00F060B6">
      <w:pPr>
        <w:widowControl w:val="0"/>
        <w:autoSpaceDE w:val="0"/>
        <w:autoSpaceDN w:val="0"/>
        <w:adjustRightInd w:val="0"/>
        <w:spacing w:before="120" w:line="226" w:lineRule="auto"/>
        <w:jc w:val="both"/>
        <w:rPr>
          <w:spacing w:val="5"/>
          <w:kern w:val="1"/>
        </w:rPr>
      </w:pPr>
    </w:p>
    <w:tbl>
      <w:tblPr>
        <w:tblW w:w="7340" w:type="dxa"/>
        <w:tblInd w:w="113" w:type="dxa"/>
        <w:tblLook w:val="04A0" w:firstRow="1" w:lastRow="0" w:firstColumn="1" w:lastColumn="0" w:noHBand="0" w:noVBand="1"/>
      </w:tblPr>
      <w:tblGrid>
        <w:gridCol w:w="2200"/>
        <w:gridCol w:w="1940"/>
        <w:gridCol w:w="1840"/>
        <w:gridCol w:w="1360"/>
      </w:tblGrid>
      <w:tr w:rsidR="00621BAF" w:rsidRPr="00621BAF" w14:paraId="03ACE49F" w14:textId="77777777" w:rsidTr="00621BAF">
        <w:trPr>
          <w:trHeight w:val="288"/>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0BDDAC" w14:textId="77777777" w:rsidR="00621BAF" w:rsidRPr="00621BAF" w:rsidRDefault="00621BAF" w:rsidP="00621BAF">
            <w:pPr>
              <w:rPr>
                <w:rFonts w:ascii="Calibri" w:hAnsi="Calibri" w:cs="Calibri"/>
                <w:b/>
                <w:bCs/>
                <w:color w:val="000000"/>
                <w:sz w:val="22"/>
                <w:szCs w:val="22"/>
              </w:rPr>
            </w:pPr>
            <w:r w:rsidRPr="00621BAF">
              <w:rPr>
                <w:rFonts w:ascii="Calibri" w:hAnsi="Calibri" w:cs="Calibri"/>
                <w:b/>
                <w:bCs/>
                <w:color w:val="000000"/>
                <w:sz w:val="22"/>
                <w:szCs w:val="22"/>
              </w:rPr>
              <w:t>Gradient descent</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14:paraId="5C43DE62" w14:textId="77777777" w:rsidR="00621BAF" w:rsidRPr="00621BAF" w:rsidRDefault="00621BAF" w:rsidP="00621BAF">
            <w:pPr>
              <w:rPr>
                <w:rFonts w:ascii="Calibri" w:hAnsi="Calibri" w:cs="Calibri"/>
                <w:b/>
                <w:bCs/>
                <w:color w:val="000000"/>
                <w:sz w:val="22"/>
                <w:szCs w:val="22"/>
              </w:rPr>
            </w:pPr>
            <w:r w:rsidRPr="00621BAF">
              <w:rPr>
                <w:rFonts w:ascii="Calibri" w:hAnsi="Calibri" w:cs="Calibri"/>
                <w:b/>
                <w:bCs/>
                <w:color w:val="000000"/>
                <w:sz w:val="22"/>
                <w:szCs w:val="22"/>
              </w:rPr>
              <w:t xml:space="preserve">ERMS Training </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32B739B5" w14:textId="77777777" w:rsidR="00621BAF" w:rsidRPr="00621BAF" w:rsidRDefault="00621BAF" w:rsidP="00621BAF">
            <w:pPr>
              <w:rPr>
                <w:rFonts w:ascii="Calibri" w:hAnsi="Calibri" w:cs="Calibri"/>
                <w:b/>
                <w:bCs/>
                <w:color w:val="000000"/>
                <w:sz w:val="22"/>
                <w:szCs w:val="22"/>
              </w:rPr>
            </w:pPr>
            <w:r w:rsidRPr="00621BAF">
              <w:rPr>
                <w:rFonts w:ascii="Calibri" w:hAnsi="Calibri" w:cs="Calibri"/>
                <w:b/>
                <w:bCs/>
                <w:color w:val="000000"/>
                <w:sz w:val="22"/>
                <w:szCs w:val="22"/>
              </w:rPr>
              <w:t xml:space="preserve">Erms Valdiation </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3A2DA201" w14:textId="77777777" w:rsidR="00621BAF" w:rsidRPr="00621BAF" w:rsidRDefault="00621BAF" w:rsidP="00621BAF">
            <w:pPr>
              <w:rPr>
                <w:rFonts w:ascii="Calibri" w:hAnsi="Calibri" w:cs="Calibri"/>
                <w:b/>
                <w:bCs/>
                <w:color w:val="000000"/>
                <w:sz w:val="22"/>
                <w:szCs w:val="22"/>
              </w:rPr>
            </w:pPr>
            <w:r w:rsidRPr="00621BAF">
              <w:rPr>
                <w:rFonts w:ascii="Calibri" w:hAnsi="Calibri" w:cs="Calibri"/>
                <w:b/>
                <w:bCs/>
                <w:color w:val="000000"/>
                <w:sz w:val="22"/>
                <w:szCs w:val="22"/>
              </w:rPr>
              <w:t>Erms Testing</w:t>
            </w:r>
          </w:p>
        </w:tc>
      </w:tr>
      <w:tr w:rsidR="00621BAF" w:rsidRPr="00621BAF" w14:paraId="077E7B25" w14:textId="77777777" w:rsidTr="00621BAF">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1ACB5C97" w14:textId="77777777" w:rsidR="00621BAF" w:rsidRPr="00621BAF" w:rsidRDefault="00621BAF" w:rsidP="00621BAF">
            <w:pPr>
              <w:rPr>
                <w:rFonts w:ascii="Calibri" w:hAnsi="Calibri" w:cs="Calibri"/>
                <w:b/>
                <w:bCs/>
                <w:color w:val="000000"/>
                <w:sz w:val="22"/>
                <w:szCs w:val="22"/>
              </w:rPr>
            </w:pPr>
            <w:r w:rsidRPr="00621BAF">
              <w:rPr>
                <w:rFonts w:ascii="Calibri" w:hAnsi="Calibri" w:cs="Calibri"/>
                <w:b/>
                <w:bCs/>
                <w:color w:val="000000"/>
                <w:sz w:val="22"/>
                <w:szCs w:val="22"/>
              </w:rPr>
              <w:t>Learning rate</w:t>
            </w:r>
          </w:p>
        </w:tc>
        <w:tc>
          <w:tcPr>
            <w:tcW w:w="1940" w:type="dxa"/>
            <w:tcBorders>
              <w:top w:val="nil"/>
              <w:left w:val="nil"/>
              <w:bottom w:val="single" w:sz="4" w:space="0" w:color="auto"/>
              <w:right w:val="single" w:sz="4" w:space="0" w:color="auto"/>
            </w:tcBorders>
            <w:shd w:val="clear" w:color="auto" w:fill="auto"/>
            <w:noWrap/>
            <w:vAlign w:val="bottom"/>
            <w:hideMark/>
          </w:tcPr>
          <w:p w14:paraId="06ABC282" w14:textId="77777777" w:rsidR="00621BAF" w:rsidRPr="00621BAF" w:rsidRDefault="00621BAF" w:rsidP="00621BAF">
            <w:pPr>
              <w:rPr>
                <w:rFonts w:ascii="Calibri" w:hAnsi="Calibri" w:cs="Calibri"/>
                <w:b/>
                <w:bCs/>
                <w:color w:val="000000"/>
                <w:sz w:val="22"/>
                <w:szCs w:val="22"/>
              </w:rPr>
            </w:pPr>
            <w:r w:rsidRPr="00621BAF">
              <w:rPr>
                <w:rFonts w:ascii="Calibri" w:hAnsi="Calibri" w:cs="Calibri"/>
                <w:b/>
                <w:bCs/>
                <w:color w:val="000000"/>
                <w:sz w:val="22"/>
                <w:szCs w:val="22"/>
              </w:rPr>
              <w:t> </w:t>
            </w:r>
          </w:p>
        </w:tc>
        <w:tc>
          <w:tcPr>
            <w:tcW w:w="1840" w:type="dxa"/>
            <w:tcBorders>
              <w:top w:val="nil"/>
              <w:left w:val="nil"/>
              <w:bottom w:val="single" w:sz="4" w:space="0" w:color="auto"/>
              <w:right w:val="single" w:sz="4" w:space="0" w:color="auto"/>
            </w:tcBorders>
            <w:shd w:val="clear" w:color="auto" w:fill="auto"/>
            <w:noWrap/>
            <w:vAlign w:val="bottom"/>
            <w:hideMark/>
          </w:tcPr>
          <w:p w14:paraId="0651AACE" w14:textId="77777777" w:rsidR="00621BAF" w:rsidRPr="00621BAF" w:rsidRDefault="00621BAF" w:rsidP="00621BAF">
            <w:pPr>
              <w:rPr>
                <w:rFonts w:ascii="Calibri" w:hAnsi="Calibri" w:cs="Calibri"/>
                <w:b/>
                <w:bCs/>
                <w:color w:val="000000"/>
                <w:sz w:val="22"/>
                <w:szCs w:val="22"/>
              </w:rPr>
            </w:pPr>
            <w:r w:rsidRPr="00621BAF">
              <w:rPr>
                <w:rFonts w:ascii="Calibri" w:hAnsi="Calibri" w:cs="Calibri"/>
                <w:b/>
                <w:bCs/>
                <w:color w:val="000000"/>
                <w:sz w:val="22"/>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14:paraId="06124F72" w14:textId="77777777" w:rsidR="00621BAF" w:rsidRPr="00621BAF" w:rsidRDefault="00621BAF" w:rsidP="00621BAF">
            <w:pPr>
              <w:rPr>
                <w:rFonts w:ascii="Calibri" w:hAnsi="Calibri" w:cs="Calibri"/>
                <w:b/>
                <w:bCs/>
                <w:color w:val="000000"/>
                <w:sz w:val="22"/>
                <w:szCs w:val="22"/>
              </w:rPr>
            </w:pPr>
            <w:r w:rsidRPr="00621BAF">
              <w:rPr>
                <w:rFonts w:ascii="Calibri" w:hAnsi="Calibri" w:cs="Calibri"/>
                <w:b/>
                <w:bCs/>
                <w:color w:val="000000"/>
                <w:sz w:val="22"/>
                <w:szCs w:val="22"/>
              </w:rPr>
              <w:t> </w:t>
            </w:r>
          </w:p>
        </w:tc>
      </w:tr>
      <w:tr w:rsidR="00621BAF" w:rsidRPr="00621BAF" w14:paraId="75697A17" w14:textId="77777777" w:rsidTr="00621BAF">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1A46ECCC" w14:textId="77777777" w:rsidR="00621BAF" w:rsidRPr="00621BAF" w:rsidRDefault="00621BAF" w:rsidP="00621BAF">
            <w:pPr>
              <w:jc w:val="right"/>
              <w:rPr>
                <w:rFonts w:ascii="Calibri" w:hAnsi="Calibri" w:cs="Calibri"/>
                <w:color w:val="000000"/>
                <w:sz w:val="22"/>
                <w:szCs w:val="22"/>
              </w:rPr>
            </w:pPr>
            <w:r w:rsidRPr="00621BAF">
              <w:rPr>
                <w:rFonts w:ascii="Calibri" w:hAnsi="Calibri" w:cs="Calibri"/>
                <w:color w:val="000000"/>
                <w:sz w:val="22"/>
                <w:szCs w:val="22"/>
              </w:rPr>
              <w:t>0.01 (400 iters)</w:t>
            </w:r>
          </w:p>
        </w:tc>
        <w:tc>
          <w:tcPr>
            <w:tcW w:w="1940" w:type="dxa"/>
            <w:tcBorders>
              <w:top w:val="nil"/>
              <w:left w:val="nil"/>
              <w:bottom w:val="single" w:sz="4" w:space="0" w:color="auto"/>
              <w:right w:val="single" w:sz="4" w:space="0" w:color="auto"/>
            </w:tcBorders>
            <w:shd w:val="clear" w:color="auto" w:fill="auto"/>
            <w:noWrap/>
            <w:vAlign w:val="bottom"/>
            <w:hideMark/>
          </w:tcPr>
          <w:p w14:paraId="2DF703FC" w14:textId="77777777" w:rsidR="00621BAF" w:rsidRPr="00621BAF" w:rsidRDefault="00621BAF" w:rsidP="00621BAF">
            <w:pPr>
              <w:jc w:val="right"/>
              <w:rPr>
                <w:rFonts w:ascii="Calibri" w:hAnsi="Calibri" w:cs="Calibri"/>
                <w:color w:val="000000"/>
                <w:sz w:val="22"/>
                <w:szCs w:val="22"/>
              </w:rPr>
            </w:pPr>
            <w:r w:rsidRPr="00621BAF">
              <w:rPr>
                <w:rFonts w:ascii="Calibri" w:hAnsi="Calibri" w:cs="Calibri"/>
                <w:color w:val="000000"/>
                <w:sz w:val="22"/>
                <w:szCs w:val="22"/>
              </w:rPr>
              <w:t>17.4875</w:t>
            </w:r>
          </w:p>
        </w:tc>
        <w:tc>
          <w:tcPr>
            <w:tcW w:w="1840" w:type="dxa"/>
            <w:tcBorders>
              <w:top w:val="nil"/>
              <w:left w:val="nil"/>
              <w:bottom w:val="single" w:sz="4" w:space="0" w:color="auto"/>
              <w:right w:val="single" w:sz="4" w:space="0" w:color="auto"/>
            </w:tcBorders>
            <w:shd w:val="clear" w:color="auto" w:fill="auto"/>
            <w:noWrap/>
            <w:vAlign w:val="bottom"/>
            <w:hideMark/>
          </w:tcPr>
          <w:p w14:paraId="7860A506" w14:textId="77777777" w:rsidR="00621BAF" w:rsidRPr="00621BAF" w:rsidRDefault="00621BAF" w:rsidP="00621BAF">
            <w:pPr>
              <w:jc w:val="right"/>
              <w:rPr>
                <w:rFonts w:ascii="Calibri" w:hAnsi="Calibri" w:cs="Calibri"/>
                <w:color w:val="000000"/>
                <w:sz w:val="22"/>
                <w:szCs w:val="22"/>
              </w:rPr>
            </w:pPr>
            <w:r w:rsidRPr="00621BAF">
              <w:rPr>
                <w:rFonts w:ascii="Calibri" w:hAnsi="Calibri" w:cs="Calibri"/>
                <w:color w:val="000000"/>
                <w:sz w:val="22"/>
                <w:szCs w:val="22"/>
              </w:rPr>
              <w:t>143.447</w:t>
            </w:r>
          </w:p>
        </w:tc>
        <w:tc>
          <w:tcPr>
            <w:tcW w:w="1360" w:type="dxa"/>
            <w:tcBorders>
              <w:top w:val="nil"/>
              <w:left w:val="nil"/>
              <w:bottom w:val="single" w:sz="4" w:space="0" w:color="auto"/>
              <w:right w:val="single" w:sz="4" w:space="0" w:color="auto"/>
            </w:tcBorders>
            <w:shd w:val="clear" w:color="auto" w:fill="auto"/>
            <w:noWrap/>
            <w:vAlign w:val="bottom"/>
            <w:hideMark/>
          </w:tcPr>
          <w:p w14:paraId="2EA7C626" w14:textId="77777777" w:rsidR="00621BAF" w:rsidRPr="00621BAF" w:rsidRDefault="00621BAF" w:rsidP="00621BAF">
            <w:pPr>
              <w:jc w:val="right"/>
              <w:rPr>
                <w:rFonts w:ascii="Calibri" w:hAnsi="Calibri" w:cs="Calibri"/>
                <w:color w:val="000000"/>
                <w:sz w:val="22"/>
                <w:szCs w:val="22"/>
              </w:rPr>
            </w:pPr>
            <w:r w:rsidRPr="00621BAF">
              <w:rPr>
                <w:rFonts w:ascii="Calibri" w:hAnsi="Calibri" w:cs="Calibri"/>
                <w:color w:val="000000"/>
                <w:sz w:val="22"/>
                <w:szCs w:val="22"/>
              </w:rPr>
              <w:t>142.725</w:t>
            </w:r>
          </w:p>
        </w:tc>
      </w:tr>
      <w:tr w:rsidR="00621BAF" w:rsidRPr="00621BAF" w14:paraId="4AE80FF0" w14:textId="77777777" w:rsidTr="00621BAF">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A7DBFD6" w14:textId="77777777" w:rsidR="00621BAF" w:rsidRPr="00621BAF" w:rsidRDefault="00621BAF" w:rsidP="00621BAF">
            <w:pPr>
              <w:jc w:val="right"/>
              <w:rPr>
                <w:rFonts w:ascii="Calibri" w:hAnsi="Calibri" w:cs="Calibri"/>
                <w:color w:val="000000"/>
                <w:sz w:val="22"/>
                <w:szCs w:val="22"/>
              </w:rPr>
            </w:pPr>
            <w:r w:rsidRPr="00621BAF">
              <w:rPr>
                <w:rFonts w:ascii="Calibri" w:hAnsi="Calibri" w:cs="Calibri"/>
                <w:color w:val="000000"/>
                <w:sz w:val="22"/>
                <w:szCs w:val="22"/>
              </w:rPr>
              <w:t>0.001 (1200 iter )</w:t>
            </w:r>
          </w:p>
        </w:tc>
        <w:tc>
          <w:tcPr>
            <w:tcW w:w="1940" w:type="dxa"/>
            <w:tcBorders>
              <w:top w:val="nil"/>
              <w:left w:val="nil"/>
              <w:bottom w:val="single" w:sz="4" w:space="0" w:color="auto"/>
              <w:right w:val="single" w:sz="4" w:space="0" w:color="auto"/>
            </w:tcBorders>
            <w:shd w:val="clear" w:color="auto" w:fill="auto"/>
            <w:noWrap/>
            <w:vAlign w:val="bottom"/>
            <w:hideMark/>
          </w:tcPr>
          <w:p w14:paraId="75355BC4" w14:textId="77777777" w:rsidR="00621BAF" w:rsidRPr="00621BAF" w:rsidRDefault="00621BAF" w:rsidP="00621BAF">
            <w:pPr>
              <w:jc w:val="right"/>
              <w:rPr>
                <w:rFonts w:ascii="Calibri" w:hAnsi="Calibri" w:cs="Calibri"/>
                <w:color w:val="000000"/>
                <w:sz w:val="22"/>
                <w:szCs w:val="22"/>
              </w:rPr>
            </w:pPr>
            <w:r w:rsidRPr="00621BAF">
              <w:rPr>
                <w:rFonts w:ascii="Calibri" w:hAnsi="Calibri" w:cs="Calibri"/>
                <w:color w:val="000000"/>
                <w:sz w:val="22"/>
                <w:szCs w:val="22"/>
              </w:rPr>
              <w:t>0.68139</w:t>
            </w:r>
          </w:p>
        </w:tc>
        <w:tc>
          <w:tcPr>
            <w:tcW w:w="1840" w:type="dxa"/>
            <w:tcBorders>
              <w:top w:val="nil"/>
              <w:left w:val="nil"/>
              <w:bottom w:val="single" w:sz="4" w:space="0" w:color="auto"/>
              <w:right w:val="single" w:sz="4" w:space="0" w:color="auto"/>
            </w:tcBorders>
            <w:shd w:val="clear" w:color="auto" w:fill="auto"/>
            <w:noWrap/>
            <w:vAlign w:val="bottom"/>
            <w:hideMark/>
          </w:tcPr>
          <w:p w14:paraId="1B0E650B" w14:textId="77777777" w:rsidR="00621BAF" w:rsidRPr="00621BAF" w:rsidRDefault="00621BAF" w:rsidP="00621BAF">
            <w:pPr>
              <w:jc w:val="right"/>
              <w:rPr>
                <w:rFonts w:ascii="Calibri" w:hAnsi="Calibri" w:cs="Calibri"/>
                <w:color w:val="000000"/>
                <w:sz w:val="22"/>
                <w:szCs w:val="22"/>
              </w:rPr>
            </w:pPr>
            <w:r w:rsidRPr="00621BAF">
              <w:rPr>
                <w:rFonts w:ascii="Calibri" w:hAnsi="Calibri" w:cs="Calibri"/>
                <w:color w:val="000000"/>
                <w:sz w:val="22"/>
                <w:szCs w:val="22"/>
              </w:rPr>
              <w:t>2.1622</w:t>
            </w:r>
          </w:p>
        </w:tc>
        <w:tc>
          <w:tcPr>
            <w:tcW w:w="1360" w:type="dxa"/>
            <w:tcBorders>
              <w:top w:val="nil"/>
              <w:left w:val="nil"/>
              <w:bottom w:val="single" w:sz="4" w:space="0" w:color="auto"/>
              <w:right w:val="single" w:sz="4" w:space="0" w:color="auto"/>
            </w:tcBorders>
            <w:shd w:val="clear" w:color="auto" w:fill="auto"/>
            <w:noWrap/>
            <w:vAlign w:val="bottom"/>
            <w:hideMark/>
          </w:tcPr>
          <w:p w14:paraId="12470DC6" w14:textId="77777777" w:rsidR="00621BAF" w:rsidRPr="00621BAF" w:rsidRDefault="00621BAF" w:rsidP="00621BAF">
            <w:pPr>
              <w:jc w:val="right"/>
              <w:rPr>
                <w:rFonts w:ascii="Calibri" w:hAnsi="Calibri" w:cs="Calibri"/>
                <w:color w:val="000000"/>
                <w:sz w:val="22"/>
                <w:szCs w:val="22"/>
              </w:rPr>
            </w:pPr>
            <w:r w:rsidRPr="00621BAF">
              <w:rPr>
                <w:rFonts w:ascii="Calibri" w:hAnsi="Calibri" w:cs="Calibri"/>
                <w:color w:val="000000"/>
                <w:sz w:val="22"/>
                <w:szCs w:val="22"/>
              </w:rPr>
              <w:t>2.27009</w:t>
            </w:r>
          </w:p>
        </w:tc>
      </w:tr>
      <w:tr w:rsidR="00621BAF" w:rsidRPr="00621BAF" w14:paraId="31B364DC" w14:textId="77777777" w:rsidTr="00621BAF">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3B84E11" w14:textId="77777777" w:rsidR="00621BAF" w:rsidRPr="00621BAF" w:rsidRDefault="00621BAF" w:rsidP="00621BAF">
            <w:pPr>
              <w:jc w:val="right"/>
              <w:rPr>
                <w:rFonts w:ascii="Calibri" w:hAnsi="Calibri" w:cs="Calibri"/>
                <w:color w:val="000000"/>
                <w:sz w:val="22"/>
                <w:szCs w:val="22"/>
              </w:rPr>
            </w:pPr>
            <w:r w:rsidRPr="00621BAF">
              <w:rPr>
                <w:rFonts w:ascii="Calibri" w:hAnsi="Calibri" w:cs="Calibri"/>
                <w:color w:val="000000"/>
                <w:sz w:val="22"/>
                <w:szCs w:val="22"/>
              </w:rPr>
              <w:t>0.02</w:t>
            </w:r>
          </w:p>
        </w:tc>
        <w:tc>
          <w:tcPr>
            <w:tcW w:w="1940" w:type="dxa"/>
            <w:tcBorders>
              <w:top w:val="nil"/>
              <w:left w:val="nil"/>
              <w:bottom w:val="single" w:sz="4" w:space="0" w:color="auto"/>
              <w:right w:val="single" w:sz="4" w:space="0" w:color="auto"/>
            </w:tcBorders>
            <w:shd w:val="clear" w:color="auto" w:fill="auto"/>
            <w:noWrap/>
            <w:vAlign w:val="bottom"/>
            <w:hideMark/>
          </w:tcPr>
          <w:p w14:paraId="1097C0E3" w14:textId="77777777" w:rsidR="00621BAF" w:rsidRPr="00621BAF" w:rsidRDefault="00621BAF" w:rsidP="00621BAF">
            <w:pPr>
              <w:jc w:val="right"/>
              <w:rPr>
                <w:rFonts w:ascii="Calibri" w:hAnsi="Calibri" w:cs="Calibri"/>
                <w:color w:val="000000"/>
                <w:sz w:val="22"/>
                <w:szCs w:val="22"/>
              </w:rPr>
            </w:pPr>
            <w:r w:rsidRPr="00621BAF">
              <w:rPr>
                <w:rFonts w:ascii="Calibri" w:hAnsi="Calibri" w:cs="Calibri"/>
                <w:color w:val="000000"/>
                <w:sz w:val="22"/>
                <w:szCs w:val="22"/>
              </w:rPr>
              <w:t>0.4017</w:t>
            </w:r>
          </w:p>
        </w:tc>
        <w:tc>
          <w:tcPr>
            <w:tcW w:w="1840" w:type="dxa"/>
            <w:tcBorders>
              <w:top w:val="nil"/>
              <w:left w:val="nil"/>
              <w:bottom w:val="single" w:sz="4" w:space="0" w:color="auto"/>
              <w:right w:val="single" w:sz="4" w:space="0" w:color="auto"/>
            </w:tcBorders>
            <w:shd w:val="clear" w:color="auto" w:fill="auto"/>
            <w:noWrap/>
            <w:vAlign w:val="bottom"/>
            <w:hideMark/>
          </w:tcPr>
          <w:p w14:paraId="28CF8EB8" w14:textId="77777777" w:rsidR="00621BAF" w:rsidRPr="00621BAF" w:rsidRDefault="00621BAF" w:rsidP="00621BAF">
            <w:pPr>
              <w:jc w:val="right"/>
              <w:rPr>
                <w:rFonts w:ascii="Calibri" w:hAnsi="Calibri" w:cs="Calibri"/>
                <w:color w:val="000000"/>
                <w:sz w:val="22"/>
                <w:szCs w:val="22"/>
              </w:rPr>
            </w:pPr>
            <w:r w:rsidRPr="00621BAF">
              <w:rPr>
                <w:rFonts w:ascii="Calibri" w:hAnsi="Calibri" w:cs="Calibri"/>
                <w:color w:val="000000"/>
                <w:sz w:val="22"/>
                <w:szCs w:val="22"/>
              </w:rPr>
              <w:t>0.38424</w:t>
            </w:r>
          </w:p>
        </w:tc>
        <w:tc>
          <w:tcPr>
            <w:tcW w:w="1360" w:type="dxa"/>
            <w:tcBorders>
              <w:top w:val="nil"/>
              <w:left w:val="nil"/>
              <w:bottom w:val="single" w:sz="4" w:space="0" w:color="auto"/>
              <w:right w:val="single" w:sz="4" w:space="0" w:color="auto"/>
            </w:tcBorders>
            <w:shd w:val="clear" w:color="auto" w:fill="auto"/>
            <w:noWrap/>
            <w:vAlign w:val="bottom"/>
            <w:hideMark/>
          </w:tcPr>
          <w:p w14:paraId="3DA302E8" w14:textId="77777777" w:rsidR="00621BAF" w:rsidRPr="00621BAF" w:rsidRDefault="00621BAF" w:rsidP="00621BAF">
            <w:pPr>
              <w:jc w:val="right"/>
              <w:rPr>
                <w:rFonts w:ascii="Calibri" w:hAnsi="Calibri" w:cs="Calibri"/>
                <w:color w:val="000000"/>
                <w:sz w:val="22"/>
                <w:szCs w:val="22"/>
              </w:rPr>
            </w:pPr>
            <w:r w:rsidRPr="00621BAF">
              <w:rPr>
                <w:rFonts w:ascii="Calibri" w:hAnsi="Calibri" w:cs="Calibri"/>
                <w:color w:val="000000"/>
                <w:sz w:val="22"/>
                <w:szCs w:val="22"/>
              </w:rPr>
              <w:t>0.53476</w:t>
            </w:r>
          </w:p>
        </w:tc>
      </w:tr>
      <w:tr w:rsidR="00621BAF" w:rsidRPr="00621BAF" w14:paraId="6D15BBCC" w14:textId="77777777" w:rsidTr="00621BAF">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A3118F3" w14:textId="77777777" w:rsidR="00621BAF" w:rsidRPr="00621BAF" w:rsidRDefault="00621BAF" w:rsidP="00621BAF">
            <w:pPr>
              <w:jc w:val="right"/>
              <w:rPr>
                <w:rFonts w:ascii="Calibri" w:hAnsi="Calibri" w:cs="Calibri"/>
                <w:color w:val="000000"/>
                <w:sz w:val="22"/>
                <w:szCs w:val="22"/>
              </w:rPr>
            </w:pPr>
            <w:r w:rsidRPr="00621BAF">
              <w:rPr>
                <w:rFonts w:ascii="Calibri" w:hAnsi="Calibri" w:cs="Calibri"/>
                <w:color w:val="000000"/>
                <w:sz w:val="22"/>
                <w:szCs w:val="22"/>
              </w:rPr>
              <w:t>0.04</w:t>
            </w:r>
          </w:p>
        </w:tc>
        <w:tc>
          <w:tcPr>
            <w:tcW w:w="1940" w:type="dxa"/>
            <w:tcBorders>
              <w:top w:val="nil"/>
              <w:left w:val="nil"/>
              <w:bottom w:val="single" w:sz="4" w:space="0" w:color="auto"/>
              <w:right w:val="single" w:sz="4" w:space="0" w:color="auto"/>
            </w:tcBorders>
            <w:shd w:val="clear" w:color="auto" w:fill="auto"/>
            <w:noWrap/>
            <w:vAlign w:val="bottom"/>
            <w:hideMark/>
          </w:tcPr>
          <w:p w14:paraId="5896F1A0" w14:textId="77777777" w:rsidR="00621BAF" w:rsidRPr="00621BAF" w:rsidRDefault="00621BAF" w:rsidP="00621BAF">
            <w:pPr>
              <w:jc w:val="right"/>
              <w:rPr>
                <w:rFonts w:ascii="Calibri" w:hAnsi="Calibri" w:cs="Calibri"/>
                <w:color w:val="000000"/>
                <w:sz w:val="22"/>
                <w:szCs w:val="22"/>
              </w:rPr>
            </w:pPr>
            <w:r w:rsidRPr="00621BAF">
              <w:rPr>
                <w:rFonts w:ascii="Calibri" w:hAnsi="Calibri" w:cs="Calibri"/>
                <w:color w:val="000000"/>
                <w:sz w:val="22"/>
                <w:szCs w:val="22"/>
              </w:rPr>
              <w:t>0.4017</w:t>
            </w:r>
          </w:p>
        </w:tc>
        <w:tc>
          <w:tcPr>
            <w:tcW w:w="1840" w:type="dxa"/>
            <w:tcBorders>
              <w:top w:val="nil"/>
              <w:left w:val="nil"/>
              <w:bottom w:val="single" w:sz="4" w:space="0" w:color="auto"/>
              <w:right w:val="single" w:sz="4" w:space="0" w:color="auto"/>
            </w:tcBorders>
            <w:shd w:val="clear" w:color="auto" w:fill="auto"/>
            <w:noWrap/>
            <w:vAlign w:val="bottom"/>
            <w:hideMark/>
          </w:tcPr>
          <w:p w14:paraId="31C06EAD" w14:textId="77777777" w:rsidR="00621BAF" w:rsidRPr="00621BAF" w:rsidRDefault="00621BAF" w:rsidP="00621BAF">
            <w:pPr>
              <w:jc w:val="right"/>
              <w:rPr>
                <w:rFonts w:ascii="Calibri" w:hAnsi="Calibri" w:cs="Calibri"/>
                <w:color w:val="000000"/>
                <w:sz w:val="22"/>
                <w:szCs w:val="22"/>
              </w:rPr>
            </w:pPr>
            <w:r w:rsidRPr="00621BAF">
              <w:rPr>
                <w:rFonts w:ascii="Calibri" w:hAnsi="Calibri" w:cs="Calibri"/>
                <w:color w:val="000000"/>
                <w:sz w:val="22"/>
                <w:szCs w:val="22"/>
              </w:rPr>
              <w:t>0.384249</w:t>
            </w:r>
          </w:p>
        </w:tc>
        <w:tc>
          <w:tcPr>
            <w:tcW w:w="1360" w:type="dxa"/>
            <w:tcBorders>
              <w:top w:val="nil"/>
              <w:left w:val="nil"/>
              <w:bottom w:val="single" w:sz="4" w:space="0" w:color="auto"/>
              <w:right w:val="single" w:sz="4" w:space="0" w:color="auto"/>
            </w:tcBorders>
            <w:shd w:val="clear" w:color="auto" w:fill="auto"/>
            <w:noWrap/>
            <w:vAlign w:val="bottom"/>
            <w:hideMark/>
          </w:tcPr>
          <w:p w14:paraId="3E62BDBC" w14:textId="77777777" w:rsidR="00621BAF" w:rsidRPr="00621BAF" w:rsidRDefault="00621BAF" w:rsidP="00621BAF">
            <w:pPr>
              <w:jc w:val="right"/>
              <w:rPr>
                <w:rFonts w:ascii="Calibri" w:hAnsi="Calibri" w:cs="Calibri"/>
                <w:color w:val="000000"/>
                <w:sz w:val="22"/>
                <w:szCs w:val="22"/>
              </w:rPr>
            </w:pPr>
            <w:r w:rsidRPr="00621BAF">
              <w:rPr>
                <w:rFonts w:ascii="Calibri" w:hAnsi="Calibri" w:cs="Calibri"/>
                <w:color w:val="000000"/>
                <w:sz w:val="22"/>
                <w:szCs w:val="22"/>
              </w:rPr>
              <w:t>0.534769</w:t>
            </w:r>
          </w:p>
        </w:tc>
      </w:tr>
    </w:tbl>
    <w:p w14:paraId="7D5B5303" w14:textId="30DF16BB" w:rsidR="00621BAF" w:rsidRDefault="001F2FE6" w:rsidP="00621BAF">
      <w:pPr>
        <w:widowControl w:val="0"/>
        <w:autoSpaceDE w:val="0"/>
        <w:autoSpaceDN w:val="0"/>
        <w:adjustRightInd w:val="0"/>
        <w:spacing w:before="120" w:line="226" w:lineRule="auto"/>
        <w:jc w:val="both"/>
        <w:rPr>
          <w:spacing w:val="5"/>
          <w:kern w:val="1"/>
        </w:rPr>
      </w:pPr>
      <w:r>
        <w:rPr>
          <w:b/>
          <w:bCs/>
          <w:spacing w:val="24"/>
          <w:kern w:val="1"/>
        </w:rPr>
        <w:t>4.3</w:t>
      </w:r>
      <w:r w:rsidR="00621BAF" w:rsidRPr="00306D98">
        <w:rPr>
          <w:b/>
          <w:bCs/>
          <w:spacing w:val="24"/>
          <w:kern w:val="1"/>
        </w:rPr>
        <w:t xml:space="preserve"> </w:t>
      </w:r>
      <w:r w:rsidR="00621BAF">
        <w:rPr>
          <w:b/>
          <w:bCs/>
          <w:spacing w:val="24"/>
          <w:kern w:val="1"/>
        </w:rPr>
        <w:t xml:space="preserve">Modification of </w:t>
      </w:r>
      <w:r w:rsidR="00621BAF">
        <w:rPr>
          <w:b/>
          <w:bCs/>
          <w:spacing w:val="24"/>
          <w:kern w:val="1"/>
        </w:rPr>
        <w:t>cluster numbers</w:t>
      </w:r>
      <w:r w:rsidR="00EB26D5">
        <w:rPr>
          <w:b/>
          <w:bCs/>
          <w:spacing w:val="24"/>
          <w:kern w:val="1"/>
        </w:rPr>
        <w:t>:</w:t>
      </w:r>
    </w:p>
    <w:p w14:paraId="32EB6D36" w14:textId="1475CBA0" w:rsidR="00621BAF" w:rsidRDefault="00621BAF" w:rsidP="00F060B6">
      <w:pPr>
        <w:widowControl w:val="0"/>
        <w:autoSpaceDE w:val="0"/>
        <w:autoSpaceDN w:val="0"/>
        <w:adjustRightInd w:val="0"/>
        <w:spacing w:before="120" w:line="226" w:lineRule="auto"/>
        <w:jc w:val="both"/>
        <w:rPr>
          <w:spacing w:val="5"/>
          <w:kern w:val="1"/>
        </w:rPr>
      </w:pPr>
      <w:r>
        <w:rPr>
          <w:spacing w:val="5"/>
          <w:kern w:val="1"/>
        </w:rPr>
        <w:t>Increasing the number of clusters, increases the computation cost of design matrix. Starting from small values of  n_clusters and gradually increasing, ERMS improves and maxes out for n_clusters = 15</w:t>
      </w:r>
      <w:r w:rsidR="001224DC">
        <w:rPr>
          <w:spacing w:val="5"/>
          <w:kern w:val="1"/>
        </w:rPr>
        <w:t xml:space="preserve">. </w:t>
      </w:r>
    </w:p>
    <w:p w14:paraId="47C25CBC" w14:textId="77777777" w:rsidR="00621BAF" w:rsidRDefault="00621BAF" w:rsidP="00F060B6">
      <w:pPr>
        <w:widowControl w:val="0"/>
        <w:autoSpaceDE w:val="0"/>
        <w:autoSpaceDN w:val="0"/>
        <w:adjustRightInd w:val="0"/>
        <w:spacing w:before="120" w:line="226" w:lineRule="auto"/>
        <w:jc w:val="both"/>
        <w:rPr>
          <w:spacing w:val="5"/>
          <w:kern w:val="1"/>
        </w:rPr>
      </w:pPr>
    </w:p>
    <w:tbl>
      <w:tblPr>
        <w:tblW w:w="7340" w:type="dxa"/>
        <w:tblInd w:w="113" w:type="dxa"/>
        <w:tblLook w:val="04A0" w:firstRow="1" w:lastRow="0" w:firstColumn="1" w:lastColumn="0" w:noHBand="0" w:noVBand="1"/>
      </w:tblPr>
      <w:tblGrid>
        <w:gridCol w:w="2200"/>
        <w:gridCol w:w="1940"/>
        <w:gridCol w:w="1840"/>
        <w:gridCol w:w="1360"/>
      </w:tblGrid>
      <w:tr w:rsidR="00621BAF" w:rsidRPr="00621BAF" w14:paraId="54FDC8FD" w14:textId="77777777" w:rsidTr="00621BAF">
        <w:trPr>
          <w:trHeight w:val="288"/>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185028" w14:textId="77777777" w:rsidR="00621BAF" w:rsidRPr="00621BAF" w:rsidRDefault="00621BAF" w:rsidP="00621BAF">
            <w:pPr>
              <w:rPr>
                <w:rFonts w:ascii="Calibri" w:hAnsi="Calibri" w:cs="Calibri"/>
                <w:b/>
                <w:bCs/>
                <w:color w:val="000000"/>
                <w:sz w:val="22"/>
                <w:szCs w:val="22"/>
              </w:rPr>
            </w:pPr>
            <w:r w:rsidRPr="00621BAF">
              <w:rPr>
                <w:rFonts w:ascii="Calibri" w:hAnsi="Calibri" w:cs="Calibri"/>
                <w:b/>
                <w:bCs/>
                <w:color w:val="000000"/>
                <w:sz w:val="22"/>
                <w:szCs w:val="22"/>
              </w:rPr>
              <w:t xml:space="preserve">Number of clusters </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14:paraId="6EC81852" w14:textId="77777777" w:rsidR="00621BAF" w:rsidRPr="00621BAF" w:rsidRDefault="00621BAF" w:rsidP="00621BAF">
            <w:pPr>
              <w:rPr>
                <w:rFonts w:ascii="Calibri" w:hAnsi="Calibri" w:cs="Calibri"/>
                <w:b/>
                <w:bCs/>
                <w:color w:val="000000"/>
                <w:sz w:val="22"/>
                <w:szCs w:val="22"/>
              </w:rPr>
            </w:pPr>
            <w:r w:rsidRPr="00621BAF">
              <w:rPr>
                <w:rFonts w:ascii="Calibri" w:hAnsi="Calibri" w:cs="Calibri"/>
                <w:b/>
                <w:bCs/>
                <w:color w:val="000000"/>
                <w:sz w:val="22"/>
                <w:szCs w:val="22"/>
              </w:rPr>
              <w:t xml:space="preserve">ERMS Training </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0D5A037E" w14:textId="77777777" w:rsidR="00621BAF" w:rsidRPr="00621BAF" w:rsidRDefault="00621BAF" w:rsidP="00621BAF">
            <w:pPr>
              <w:rPr>
                <w:rFonts w:ascii="Calibri" w:hAnsi="Calibri" w:cs="Calibri"/>
                <w:b/>
                <w:bCs/>
                <w:color w:val="000000"/>
                <w:sz w:val="22"/>
                <w:szCs w:val="22"/>
              </w:rPr>
            </w:pPr>
            <w:r w:rsidRPr="00621BAF">
              <w:rPr>
                <w:rFonts w:ascii="Calibri" w:hAnsi="Calibri" w:cs="Calibri"/>
                <w:b/>
                <w:bCs/>
                <w:color w:val="000000"/>
                <w:sz w:val="22"/>
                <w:szCs w:val="22"/>
              </w:rPr>
              <w:t xml:space="preserve">Erms Valdiation </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5144BC6F" w14:textId="77777777" w:rsidR="00621BAF" w:rsidRPr="00621BAF" w:rsidRDefault="00621BAF" w:rsidP="00621BAF">
            <w:pPr>
              <w:rPr>
                <w:rFonts w:ascii="Calibri" w:hAnsi="Calibri" w:cs="Calibri"/>
                <w:b/>
                <w:bCs/>
                <w:color w:val="000000"/>
                <w:sz w:val="22"/>
                <w:szCs w:val="22"/>
              </w:rPr>
            </w:pPr>
            <w:r w:rsidRPr="00621BAF">
              <w:rPr>
                <w:rFonts w:ascii="Calibri" w:hAnsi="Calibri" w:cs="Calibri"/>
                <w:b/>
                <w:bCs/>
                <w:color w:val="000000"/>
                <w:sz w:val="22"/>
                <w:szCs w:val="22"/>
              </w:rPr>
              <w:t>Erms Testing</w:t>
            </w:r>
          </w:p>
        </w:tc>
      </w:tr>
      <w:tr w:rsidR="00621BAF" w:rsidRPr="00621BAF" w14:paraId="3E3DFBDC" w14:textId="77777777" w:rsidTr="00621BAF">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27146382" w14:textId="77777777" w:rsidR="00621BAF" w:rsidRPr="00621BAF" w:rsidRDefault="00621BAF" w:rsidP="00621BAF">
            <w:pPr>
              <w:jc w:val="right"/>
              <w:rPr>
                <w:rFonts w:ascii="Calibri" w:hAnsi="Calibri" w:cs="Calibri"/>
                <w:color w:val="000000"/>
                <w:sz w:val="22"/>
                <w:szCs w:val="22"/>
              </w:rPr>
            </w:pPr>
            <w:r w:rsidRPr="00621BAF">
              <w:rPr>
                <w:rFonts w:ascii="Calibri" w:hAnsi="Calibri" w:cs="Calibri"/>
                <w:color w:val="000000"/>
                <w:sz w:val="22"/>
                <w:szCs w:val="22"/>
              </w:rPr>
              <w:t>1</w:t>
            </w:r>
          </w:p>
        </w:tc>
        <w:tc>
          <w:tcPr>
            <w:tcW w:w="1940" w:type="dxa"/>
            <w:tcBorders>
              <w:top w:val="nil"/>
              <w:left w:val="nil"/>
              <w:bottom w:val="single" w:sz="4" w:space="0" w:color="auto"/>
              <w:right w:val="single" w:sz="4" w:space="0" w:color="auto"/>
            </w:tcBorders>
            <w:shd w:val="clear" w:color="auto" w:fill="auto"/>
            <w:noWrap/>
            <w:vAlign w:val="bottom"/>
            <w:hideMark/>
          </w:tcPr>
          <w:p w14:paraId="543A44A6" w14:textId="77777777" w:rsidR="00621BAF" w:rsidRPr="00621BAF" w:rsidRDefault="00621BAF" w:rsidP="00621BAF">
            <w:pPr>
              <w:jc w:val="right"/>
              <w:rPr>
                <w:rFonts w:ascii="Calibri" w:hAnsi="Calibri" w:cs="Calibri"/>
                <w:color w:val="000000"/>
                <w:sz w:val="22"/>
                <w:szCs w:val="22"/>
              </w:rPr>
            </w:pPr>
            <w:r w:rsidRPr="00621BAF">
              <w:rPr>
                <w:rFonts w:ascii="Calibri" w:hAnsi="Calibri" w:cs="Calibri"/>
                <w:color w:val="000000"/>
                <w:sz w:val="22"/>
                <w:szCs w:val="22"/>
              </w:rPr>
              <w:t>0.4124</w:t>
            </w:r>
          </w:p>
        </w:tc>
        <w:tc>
          <w:tcPr>
            <w:tcW w:w="1840" w:type="dxa"/>
            <w:tcBorders>
              <w:top w:val="nil"/>
              <w:left w:val="nil"/>
              <w:bottom w:val="single" w:sz="4" w:space="0" w:color="auto"/>
              <w:right w:val="single" w:sz="4" w:space="0" w:color="auto"/>
            </w:tcBorders>
            <w:shd w:val="clear" w:color="auto" w:fill="auto"/>
            <w:noWrap/>
            <w:vAlign w:val="bottom"/>
            <w:hideMark/>
          </w:tcPr>
          <w:p w14:paraId="5A6866A6" w14:textId="77777777" w:rsidR="00621BAF" w:rsidRPr="00621BAF" w:rsidRDefault="00621BAF" w:rsidP="00621BAF">
            <w:pPr>
              <w:jc w:val="right"/>
              <w:rPr>
                <w:rFonts w:ascii="Calibri" w:hAnsi="Calibri" w:cs="Calibri"/>
                <w:color w:val="000000"/>
                <w:sz w:val="22"/>
                <w:szCs w:val="22"/>
              </w:rPr>
            </w:pPr>
            <w:r w:rsidRPr="00621BAF">
              <w:rPr>
                <w:rFonts w:ascii="Calibri" w:hAnsi="Calibri" w:cs="Calibri"/>
                <w:color w:val="000000"/>
                <w:sz w:val="22"/>
                <w:szCs w:val="22"/>
              </w:rPr>
              <w:t>0.39454</w:t>
            </w:r>
          </w:p>
        </w:tc>
        <w:tc>
          <w:tcPr>
            <w:tcW w:w="1360" w:type="dxa"/>
            <w:tcBorders>
              <w:top w:val="nil"/>
              <w:left w:val="nil"/>
              <w:bottom w:val="single" w:sz="4" w:space="0" w:color="auto"/>
              <w:right w:val="single" w:sz="4" w:space="0" w:color="auto"/>
            </w:tcBorders>
            <w:shd w:val="clear" w:color="auto" w:fill="auto"/>
            <w:noWrap/>
            <w:vAlign w:val="bottom"/>
            <w:hideMark/>
          </w:tcPr>
          <w:p w14:paraId="7236E00B" w14:textId="77777777" w:rsidR="00621BAF" w:rsidRPr="00621BAF" w:rsidRDefault="00621BAF" w:rsidP="00621BAF">
            <w:pPr>
              <w:jc w:val="right"/>
              <w:rPr>
                <w:rFonts w:ascii="Calibri" w:hAnsi="Calibri" w:cs="Calibri"/>
                <w:color w:val="000000"/>
                <w:sz w:val="22"/>
                <w:szCs w:val="22"/>
              </w:rPr>
            </w:pPr>
            <w:r w:rsidRPr="00621BAF">
              <w:rPr>
                <w:rFonts w:ascii="Calibri" w:hAnsi="Calibri" w:cs="Calibri"/>
                <w:color w:val="000000"/>
                <w:sz w:val="22"/>
                <w:szCs w:val="22"/>
              </w:rPr>
              <w:t>0.54862</w:t>
            </w:r>
          </w:p>
        </w:tc>
      </w:tr>
      <w:tr w:rsidR="00621BAF" w:rsidRPr="00621BAF" w14:paraId="327FEC80" w14:textId="77777777" w:rsidTr="00621BAF">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AF3F61E" w14:textId="77777777" w:rsidR="00621BAF" w:rsidRPr="00621BAF" w:rsidRDefault="00621BAF" w:rsidP="00621BAF">
            <w:pPr>
              <w:jc w:val="right"/>
              <w:rPr>
                <w:rFonts w:ascii="Calibri" w:hAnsi="Calibri" w:cs="Calibri"/>
                <w:color w:val="000000"/>
                <w:sz w:val="22"/>
                <w:szCs w:val="22"/>
              </w:rPr>
            </w:pPr>
            <w:r w:rsidRPr="00621BAF">
              <w:rPr>
                <w:rFonts w:ascii="Calibri" w:hAnsi="Calibri" w:cs="Calibri"/>
                <w:color w:val="000000"/>
                <w:sz w:val="22"/>
                <w:szCs w:val="22"/>
              </w:rPr>
              <w:t>5</w:t>
            </w:r>
          </w:p>
        </w:tc>
        <w:tc>
          <w:tcPr>
            <w:tcW w:w="1940" w:type="dxa"/>
            <w:tcBorders>
              <w:top w:val="nil"/>
              <w:left w:val="nil"/>
              <w:bottom w:val="single" w:sz="4" w:space="0" w:color="auto"/>
              <w:right w:val="single" w:sz="4" w:space="0" w:color="auto"/>
            </w:tcBorders>
            <w:shd w:val="clear" w:color="auto" w:fill="auto"/>
            <w:noWrap/>
            <w:vAlign w:val="bottom"/>
            <w:hideMark/>
          </w:tcPr>
          <w:p w14:paraId="2C35DCE1" w14:textId="77777777" w:rsidR="00621BAF" w:rsidRPr="00621BAF" w:rsidRDefault="00621BAF" w:rsidP="00621BAF">
            <w:pPr>
              <w:jc w:val="right"/>
              <w:rPr>
                <w:rFonts w:ascii="Calibri" w:hAnsi="Calibri" w:cs="Calibri"/>
                <w:color w:val="000000"/>
                <w:sz w:val="22"/>
                <w:szCs w:val="22"/>
              </w:rPr>
            </w:pPr>
            <w:r w:rsidRPr="00621BAF">
              <w:rPr>
                <w:rFonts w:ascii="Calibri" w:hAnsi="Calibri" w:cs="Calibri"/>
                <w:color w:val="000000"/>
                <w:sz w:val="22"/>
                <w:szCs w:val="22"/>
              </w:rPr>
              <w:t>0.40496</w:t>
            </w:r>
          </w:p>
        </w:tc>
        <w:tc>
          <w:tcPr>
            <w:tcW w:w="1840" w:type="dxa"/>
            <w:tcBorders>
              <w:top w:val="nil"/>
              <w:left w:val="nil"/>
              <w:bottom w:val="single" w:sz="4" w:space="0" w:color="auto"/>
              <w:right w:val="single" w:sz="4" w:space="0" w:color="auto"/>
            </w:tcBorders>
            <w:shd w:val="clear" w:color="auto" w:fill="auto"/>
            <w:noWrap/>
            <w:vAlign w:val="bottom"/>
            <w:hideMark/>
          </w:tcPr>
          <w:p w14:paraId="29676082" w14:textId="77777777" w:rsidR="00621BAF" w:rsidRPr="00621BAF" w:rsidRDefault="00621BAF" w:rsidP="00621BAF">
            <w:pPr>
              <w:jc w:val="right"/>
              <w:rPr>
                <w:rFonts w:ascii="Calibri" w:hAnsi="Calibri" w:cs="Calibri"/>
                <w:color w:val="000000"/>
                <w:sz w:val="22"/>
                <w:szCs w:val="22"/>
              </w:rPr>
            </w:pPr>
            <w:r w:rsidRPr="00621BAF">
              <w:rPr>
                <w:rFonts w:ascii="Calibri" w:hAnsi="Calibri" w:cs="Calibri"/>
                <w:color w:val="000000"/>
                <w:sz w:val="22"/>
                <w:szCs w:val="22"/>
              </w:rPr>
              <w:t>0.386801</w:t>
            </w:r>
          </w:p>
        </w:tc>
        <w:tc>
          <w:tcPr>
            <w:tcW w:w="1360" w:type="dxa"/>
            <w:tcBorders>
              <w:top w:val="nil"/>
              <w:left w:val="nil"/>
              <w:bottom w:val="single" w:sz="4" w:space="0" w:color="auto"/>
              <w:right w:val="single" w:sz="4" w:space="0" w:color="auto"/>
            </w:tcBorders>
            <w:shd w:val="clear" w:color="auto" w:fill="auto"/>
            <w:noWrap/>
            <w:vAlign w:val="bottom"/>
            <w:hideMark/>
          </w:tcPr>
          <w:p w14:paraId="7DEE1A9D" w14:textId="77777777" w:rsidR="00621BAF" w:rsidRPr="00621BAF" w:rsidRDefault="00621BAF" w:rsidP="00621BAF">
            <w:pPr>
              <w:jc w:val="right"/>
              <w:rPr>
                <w:rFonts w:ascii="Calibri" w:hAnsi="Calibri" w:cs="Calibri"/>
                <w:color w:val="000000"/>
                <w:sz w:val="22"/>
                <w:szCs w:val="22"/>
              </w:rPr>
            </w:pPr>
            <w:r w:rsidRPr="00621BAF">
              <w:rPr>
                <w:rFonts w:ascii="Calibri" w:hAnsi="Calibri" w:cs="Calibri"/>
                <w:color w:val="000000"/>
                <w:sz w:val="22"/>
                <w:szCs w:val="22"/>
              </w:rPr>
              <w:t>0.54095</w:t>
            </w:r>
          </w:p>
        </w:tc>
      </w:tr>
      <w:tr w:rsidR="00621BAF" w:rsidRPr="00621BAF" w14:paraId="700CE7C0" w14:textId="77777777" w:rsidTr="00621BAF">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0A0C0E4" w14:textId="77777777" w:rsidR="00621BAF" w:rsidRPr="00621BAF" w:rsidRDefault="00621BAF" w:rsidP="00621BAF">
            <w:pPr>
              <w:jc w:val="right"/>
              <w:rPr>
                <w:rFonts w:ascii="Calibri" w:hAnsi="Calibri" w:cs="Calibri"/>
                <w:color w:val="000000"/>
                <w:sz w:val="22"/>
                <w:szCs w:val="22"/>
              </w:rPr>
            </w:pPr>
            <w:r w:rsidRPr="00621BAF">
              <w:rPr>
                <w:rFonts w:ascii="Calibri" w:hAnsi="Calibri" w:cs="Calibri"/>
                <w:color w:val="000000"/>
                <w:sz w:val="22"/>
                <w:szCs w:val="22"/>
              </w:rPr>
              <w:t>10</w:t>
            </w:r>
          </w:p>
        </w:tc>
        <w:tc>
          <w:tcPr>
            <w:tcW w:w="1940" w:type="dxa"/>
            <w:tcBorders>
              <w:top w:val="nil"/>
              <w:left w:val="nil"/>
              <w:bottom w:val="single" w:sz="4" w:space="0" w:color="auto"/>
              <w:right w:val="single" w:sz="4" w:space="0" w:color="auto"/>
            </w:tcBorders>
            <w:shd w:val="clear" w:color="auto" w:fill="auto"/>
            <w:noWrap/>
            <w:vAlign w:val="bottom"/>
            <w:hideMark/>
          </w:tcPr>
          <w:p w14:paraId="6214D539" w14:textId="77777777" w:rsidR="00621BAF" w:rsidRPr="00621BAF" w:rsidRDefault="00621BAF" w:rsidP="00621BAF">
            <w:pPr>
              <w:jc w:val="right"/>
              <w:rPr>
                <w:rFonts w:ascii="Calibri" w:hAnsi="Calibri" w:cs="Calibri"/>
                <w:color w:val="000000"/>
                <w:sz w:val="22"/>
                <w:szCs w:val="22"/>
              </w:rPr>
            </w:pPr>
            <w:r w:rsidRPr="00621BAF">
              <w:rPr>
                <w:rFonts w:ascii="Calibri" w:hAnsi="Calibri" w:cs="Calibri"/>
                <w:color w:val="000000"/>
                <w:sz w:val="22"/>
                <w:szCs w:val="22"/>
              </w:rPr>
              <w:t>0.4017</w:t>
            </w:r>
          </w:p>
        </w:tc>
        <w:tc>
          <w:tcPr>
            <w:tcW w:w="1840" w:type="dxa"/>
            <w:tcBorders>
              <w:top w:val="nil"/>
              <w:left w:val="nil"/>
              <w:bottom w:val="single" w:sz="4" w:space="0" w:color="auto"/>
              <w:right w:val="single" w:sz="4" w:space="0" w:color="auto"/>
            </w:tcBorders>
            <w:shd w:val="clear" w:color="auto" w:fill="auto"/>
            <w:noWrap/>
            <w:vAlign w:val="bottom"/>
            <w:hideMark/>
          </w:tcPr>
          <w:p w14:paraId="5444E936" w14:textId="77777777" w:rsidR="00621BAF" w:rsidRPr="00621BAF" w:rsidRDefault="00621BAF" w:rsidP="00621BAF">
            <w:pPr>
              <w:jc w:val="right"/>
              <w:rPr>
                <w:rFonts w:ascii="Calibri" w:hAnsi="Calibri" w:cs="Calibri"/>
                <w:color w:val="000000"/>
                <w:sz w:val="22"/>
                <w:szCs w:val="22"/>
              </w:rPr>
            </w:pPr>
            <w:r w:rsidRPr="00621BAF">
              <w:rPr>
                <w:rFonts w:ascii="Calibri" w:hAnsi="Calibri" w:cs="Calibri"/>
                <w:color w:val="000000"/>
                <w:sz w:val="22"/>
                <w:szCs w:val="22"/>
              </w:rPr>
              <w:t>0.38424</w:t>
            </w:r>
          </w:p>
        </w:tc>
        <w:tc>
          <w:tcPr>
            <w:tcW w:w="1360" w:type="dxa"/>
            <w:tcBorders>
              <w:top w:val="nil"/>
              <w:left w:val="nil"/>
              <w:bottom w:val="single" w:sz="4" w:space="0" w:color="auto"/>
              <w:right w:val="single" w:sz="4" w:space="0" w:color="auto"/>
            </w:tcBorders>
            <w:shd w:val="clear" w:color="auto" w:fill="auto"/>
            <w:noWrap/>
            <w:vAlign w:val="bottom"/>
            <w:hideMark/>
          </w:tcPr>
          <w:p w14:paraId="72B39FF8" w14:textId="77777777" w:rsidR="00621BAF" w:rsidRPr="00621BAF" w:rsidRDefault="00621BAF" w:rsidP="00621BAF">
            <w:pPr>
              <w:jc w:val="right"/>
              <w:rPr>
                <w:rFonts w:ascii="Calibri" w:hAnsi="Calibri" w:cs="Calibri"/>
                <w:color w:val="000000"/>
                <w:sz w:val="22"/>
                <w:szCs w:val="22"/>
              </w:rPr>
            </w:pPr>
            <w:r w:rsidRPr="00621BAF">
              <w:rPr>
                <w:rFonts w:ascii="Calibri" w:hAnsi="Calibri" w:cs="Calibri"/>
                <w:color w:val="000000"/>
                <w:sz w:val="22"/>
                <w:szCs w:val="22"/>
              </w:rPr>
              <w:t>0.53476</w:t>
            </w:r>
          </w:p>
        </w:tc>
      </w:tr>
      <w:tr w:rsidR="00621BAF" w:rsidRPr="00621BAF" w14:paraId="499D5BDD" w14:textId="77777777" w:rsidTr="00621BAF">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3A2397ED" w14:textId="77777777" w:rsidR="00621BAF" w:rsidRPr="00621BAF" w:rsidRDefault="00621BAF" w:rsidP="00621BAF">
            <w:pPr>
              <w:jc w:val="right"/>
              <w:rPr>
                <w:rFonts w:ascii="Calibri" w:hAnsi="Calibri" w:cs="Calibri"/>
                <w:color w:val="000000"/>
                <w:sz w:val="22"/>
                <w:szCs w:val="22"/>
              </w:rPr>
            </w:pPr>
            <w:r w:rsidRPr="00621BAF">
              <w:rPr>
                <w:rFonts w:ascii="Calibri" w:hAnsi="Calibri" w:cs="Calibri"/>
                <w:color w:val="000000"/>
                <w:sz w:val="22"/>
                <w:szCs w:val="22"/>
              </w:rPr>
              <w:t>15</w:t>
            </w:r>
          </w:p>
        </w:tc>
        <w:tc>
          <w:tcPr>
            <w:tcW w:w="1940" w:type="dxa"/>
            <w:tcBorders>
              <w:top w:val="nil"/>
              <w:left w:val="nil"/>
              <w:bottom w:val="single" w:sz="4" w:space="0" w:color="auto"/>
              <w:right w:val="single" w:sz="4" w:space="0" w:color="auto"/>
            </w:tcBorders>
            <w:shd w:val="clear" w:color="auto" w:fill="auto"/>
            <w:noWrap/>
            <w:vAlign w:val="bottom"/>
            <w:hideMark/>
          </w:tcPr>
          <w:p w14:paraId="02883D96" w14:textId="77777777" w:rsidR="00621BAF" w:rsidRPr="00621BAF" w:rsidRDefault="00621BAF" w:rsidP="00621BAF">
            <w:pPr>
              <w:jc w:val="right"/>
              <w:rPr>
                <w:rFonts w:ascii="Calibri" w:hAnsi="Calibri" w:cs="Calibri"/>
                <w:color w:val="000000"/>
                <w:sz w:val="22"/>
                <w:szCs w:val="22"/>
              </w:rPr>
            </w:pPr>
            <w:r w:rsidRPr="00621BAF">
              <w:rPr>
                <w:rFonts w:ascii="Calibri" w:hAnsi="Calibri" w:cs="Calibri"/>
                <w:color w:val="000000"/>
                <w:sz w:val="22"/>
                <w:szCs w:val="22"/>
              </w:rPr>
              <w:t>0.39832</w:t>
            </w:r>
          </w:p>
        </w:tc>
        <w:tc>
          <w:tcPr>
            <w:tcW w:w="1840" w:type="dxa"/>
            <w:tcBorders>
              <w:top w:val="nil"/>
              <w:left w:val="nil"/>
              <w:bottom w:val="single" w:sz="4" w:space="0" w:color="auto"/>
              <w:right w:val="single" w:sz="4" w:space="0" w:color="auto"/>
            </w:tcBorders>
            <w:shd w:val="clear" w:color="auto" w:fill="auto"/>
            <w:noWrap/>
            <w:vAlign w:val="bottom"/>
            <w:hideMark/>
          </w:tcPr>
          <w:p w14:paraId="3FAF58D7" w14:textId="77777777" w:rsidR="00621BAF" w:rsidRPr="00621BAF" w:rsidRDefault="00621BAF" w:rsidP="00621BAF">
            <w:pPr>
              <w:jc w:val="right"/>
              <w:rPr>
                <w:rFonts w:ascii="Calibri" w:hAnsi="Calibri" w:cs="Calibri"/>
                <w:color w:val="000000"/>
                <w:sz w:val="22"/>
                <w:szCs w:val="22"/>
              </w:rPr>
            </w:pPr>
            <w:r w:rsidRPr="00621BAF">
              <w:rPr>
                <w:rFonts w:ascii="Calibri" w:hAnsi="Calibri" w:cs="Calibri"/>
                <w:color w:val="000000"/>
                <w:sz w:val="22"/>
                <w:szCs w:val="22"/>
              </w:rPr>
              <w:t>0.39832</w:t>
            </w:r>
          </w:p>
        </w:tc>
        <w:tc>
          <w:tcPr>
            <w:tcW w:w="1360" w:type="dxa"/>
            <w:tcBorders>
              <w:top w:val="nil"/>
              <w:left w:val="nil"/>
              <w:bottom w:val="single" w:sz="4" w:space="0" w:color="auto"/>
              <w:right w:val="single" w:sz="4" w:space="0" w:color="auto"/>
            </w:tcBorders>
            <w:shd w:val="clear" w:color="auto" w:fill="auto"/>
            <w:noWrap/>
            <w:vAlign w:val="bottom"/>
            <w:hideMark/>
          </w:tcPr>
          <w:p w14:paraId="44F01689" w14:textId="77777777" w:rsidR="00621BAF" w:rsidRPr="00621BAF" w:rsidRDefault="00621BAF" w:rsidP="00621BAF">
            <w:pPr>
              <w:jc w:val="right"/>
              <w:rPr>
                <w:rFonts w:ascii="Calibri" w:hAnsi="Calibri" w:cs="Calibri"/>
                <w:color w:val="000000"/>
                <w:sz w:val="22"/>
                <w:szCs w:val="22"/>
              </w:rPr>
            </w:pPr>
            <w:r w:rsidRPr="00621BAF">
              <w:rPr>
                <w:rFonts w:ascii="Calibri" w:hAnsi="Calibri" w:cs="Calibri"/>
                <w:color w:val="000000"/>
                <w:sz w:val="22"/>
                <w:szCs w:val="22"/>
              </w:rPr>
              <w:t>0.5336</w:t>
            </w:r>
          </w:p>
        </w:tc>
      </w:tr>
    </w:tbl>
    <w:p w14:paraId="0C5C1E4E" w14:textId="77777777" w:rsidR="00621BAF" w:rsidRPr="00F060B6" w:rsidRDefault="00621BAF" w:rsidP="00F060B6">
      <w:pPr>
        <w:widowControl w:val="0"/>
        <w:autoSpaceDE w:val="0"/>
        <w:autoSpaceDN w:val="0"/>
        <w:adjustRightInd w:val="0"/>
        <w:spacing w:before="120" w:line="226" w:lineRule="auto"/>
        <w:jc w:val="both"/>
        <w:rPr>
          <w:spacing w:val="5"/>
          <w:kern w:val="1"/>
        </w:rPr>
      </w:pPr>
    </w:p>
    <w:p w14:paraId="56F8FB94" w14:textId="02E2BC68" w:rsidR="001F2FE6" w:rsidRDefault="001F2FE6" w:rsidP="001F2FE6">
      <w:pPr>
        <w:widowControl w:val="0"/>
        <w:autoSpaceDE w:val="0"/>
        <w:autoSpaceDN w:val="0"/>
        <w:adjustRightInd w:val="0"/>
        <w:spacing w:before="120" w:line="226" w:lineRule="auto"/>
        <w:jc w:val="both"/>
        <w:rPr>
          <w:b/>
          <w:bCs/>
          <w:spacing w:val="24"/>
          <w:kern w:val="1"/>
        </w:rPr>
      </w:pPr>
      <w:r>
        <w:rPr>
          <w:b/>
          <w:bCs/>
          <w:spacing w:val="24"/>
          <w:kern w:val="1"/>
        </w:rPr>
        <w:t>4.4</w:t>
      </w:r>
      <w:r w:rsidRPr="00306D98">
        <w:rPr>
          <w:b/>
          <w:bCs/>
          <w:spacing w:val="24"/>
          <w:kern w:val="1"/>
        </w:rPr>
        <w:t xml:space="preserve"> </w:t>
      </w:r>
      <w:r>
        <w:rPr>
          <w:b/>
          <w:bCs/>
          <w:spacing w:val="24"/>
          <w:kern w:val="1"/>
        </w:rPr>
        <w:t xml:space="preserve">Modification of </w:t>
      </w:r>
      <w:r>
        <w:rPr>
          <w:b/>
          <w:bCs/>
          <w:spacing w:val="24"/>
          <w:kern w:val="1"/>
        </w:rPr>
        <w:t>iterations</w:t>
      </w:r>
      <w:r>
        <w:rPr>
          <w:b/>
          <w:bCs/>
          <w:spacing w:val="24"/>
          <w:kern w:val="1"/>
        </w:rPr>
        <w:t>:</w:t>
      </w:r>
    </w:p>
    <w:p w14:paraId="4F628F7D" w14:textId="0FA52D7F" w:rsidR="001F2FE6" w:rsidRPr="001F2FE6" w:rsidRDefault="001F2FE6" w:rsidP="001F2FE6">
      <w:pPr>
        <w:widowControl w:val="0"/>
        <w:autoSpaceDE w:val="0"/>
        <w:autoSpaceDN w:val="0"/>
        <w:adjustRightInd w:val="0"/>
        <w:spacing w:before="120" w:line="226" w:lineRule="auto"/>
        <w:jc w:val="both"/>
        <w:rPr>
          <w:spacing w:val="5"/>
          <w:kern w:val="1"/>
        </w:rPr>
      </w:pPr>
      <w:r w:rsidRPr="001F2FE6">
        <w:rPr>
          <w:spacing w:val="5"/>
          <w:kern w:val="1"/>
        </w:rPr>
        <w:t>For a fixed set of other parameters, increasing the iterations will improve the performance until at one point it crosses the global minima. Printing out the values of erms, after a set of intervals for training verifies this observation as seen below.</w:t>
      </w:r>
    </w:p>
    <w:p w14:paraId="65594675" w14:textId="7A1CDBA0" w:rsidR="001F2FE6" w:rsidRDefault="001F2FE6" w:rsidP="001F2FE6">
      <w:pPr>
        <w:widowControl w:val="0"/>
        <w:autoSpaceDE w:val="0"/>
        <w:autoSpaceDN w:val="0"/>
        <w:adjustRightInd w:val="0"/>
        <w:spacing w:before="120" w:line="226" w:lineRule="auto"/>
        <w:jc w:val="center"/>
        <w:rPr>
          <w:spacing w:val="5"/>
          <w:kern w:val="1"/>
        </w:rPr>
      </w:pPr>
      <w:r>
        <w:rPr>
          <w:noProof/>
        </w:rPr>
        <w:lastRenderedPageBreak/>
        <w:drawing>
          <wp:inline distT="0" distB="0" distL="0" distR="0" wp14:anchorId="40228A9A" wp14:editId="36BF8696">
            <wp:extent cx="2872740" cy="18478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2740" cy="1847850"/>
                    </a:xfrm>
                    <a:prstGeom prst="rect">
                      <a:avLst/>
                    </a:prstGeom>
                  </pic:spPr>
                </pic:pic>
              </a:graphicData>
            </a:graphic>
          </wp:inline>
        </w:drawing>
      </w:r>
    </w:p>
    <w:p w14:paraId="57BEAC21" w14:textId="211F1313" w:rsidR="00011958" w:rsidRPr="001F2FE6" w:rsidRDefault="001F2FE6" w:rsidP="001F2FE6">
      <w:pPr>
        <w:widowControl w:val="0"/>
        <w:autoSpaceDE w:val="0"/>
        <w:autoSpaceDN w:val="0"/>
        <w:adjustRightInd w:val="0"/>
        <w:spacing w:before="120" w:line="226" w:lineRule="auto"/>
        <w:jc w:val="both"/>
        <w:rPr>
          <w:spacing w:val="5"/>
          <w:kern w:val="1"/>
        </w:rPr>
      </w:pPr>
      <w:r w:rsidRPr="001F2FE6">
        <w:rPr>
          <w:spacing w:val="5"/>
          <w:kern w:val="1"/>
        </w:rPr>
        <w:t>I printed these values after every 50 iterations, this gives me the idea that optimal number of iterations is between 200 -250.</w:t>
      </w:r>
    </w:p>
    <w:p w14:paraId="17F32131" w14:textId="4CE5A750" w:rsidR="00011958" w:rsidRPr="001F2FE6" w:rsidRDefault="00011958" w:rsidP="001F2FE6">
      <w:pPr>
        <w:widowControl w:val="0"/>
        <w:autoSpaceDE w:val="0"/>
        <w:autoSpaceDN w:val="0"/>
        <w:adjustRightInd w:val="0"/>
        <w:spacing w:before="120" w:line="226" w:lineRule="auto"/>
        <w:jc w:val="both"/>
        <w:rPr>
          <w:spacing w:val="5"/>
          <w:kern w:val="1"/>
        </w:rPr>
      </w:pPr>
    </w:p>
    <w:p w14:paraId="04014AC5" w14:textId="3B2F0D76" w:rsidR="00000B08" w:rsidRDefault="001F2FE6" w:rsidP="00306D98">
      <w:pPr>
        <w:widowControl w:val="0"/>
        <w:autoSpaceDE w:val="0"/>
        <w:autoSpaceDN w:val="0"/>
        <w:adjustRightInd w:val="0"/>
        <w:rPr>
          <w:b/>
          <w:bCs/>
          <w:spacing w:val="24"/>
          <w:kern w:val="1"/>
        </w:rPr>
      </w:pPr>
      <w:r>
        <w:rPr>
          <w:b/>
          <w:bCs/>
          <w:spacing w:val="24"/>
          <w:kern w:val="1"/>
        </w:rPr>
        <w:t>Conclusion:</w:t>
      </w:r>
    </w:p>
    <w:p w14:paraId="110FAEE6" w14:textId="7CADE89D" w:rsidR="00000B08" w:rsidRPr="0028292C" w:rsidRDefault="001F2FE6" w:rsidP="0028292C">
      <w:pPr>
        <w:widowControl w:val="0"/>
        <w:autoSpaceDE w:val="0"/>
        <w:autoSpaceDN w:val="0"/>
        <w:adjustRightInd w:val="0"/>
        <w:spacing w:before="120" w:line="226" w:lineRule="auto"/>
        <w:jc w:val="both"/>
        <w:rPr>
          <w:spacing w:val="5"/>
          <w:kern w:val="1"/>
        </w:rPr>
      </w:pPr>
      <w:r w:rsidRPr="001F2FE6">
        <w:rPr>
          <w:spacing w:val="5"/>
          <w:kern w:val="1"/>
        </w:rPr>
        <w:t>We have thus analyzed the two solutions of linear regressions and observed the effect on hyper parameters on both these solutions</w:t>
      </w:r>
      <w:r w:rsidR="0028292C">
        <w:rPr>
          <w:spacing w:val="5"/>
          <w:kern w:val="1"/>
        </w:rPr>
        <w:t>.</w:t>
      </w:r>
    </w:p>
    <w:sectPr w:rsidR="00000B08" w:rsidRPr="0028292C"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7520D95"/>
    <w:multiLevelType w:val="hybridMultilevel"/>
    <w:tmpl w:val="DAD6E588"/>
    <w:lvl w:ilvl="0" w:tplc="9A320D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2C46CA"/>
    <w:multiLevelType w:val="hybridMultilevel"/>
    <w:tmpl w:val="4A4A4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1832476"/>
    <w:multiLevelType w:val="hybridMultilevel"/>
    <w:tmpl w:val="9886B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11"/>
  </w:num>
  <w:num w:numId="6">
    <w:abstractNumId w:val="13"/>
  </w:num>
  <w:num w:numId="7">
    <w:abstractNumId w:val="7"/>
  </w:num>
  <w:num w:numId="8">
    <w:abstractNumId w:val="5"/>
  </w:num>
  <w:num w:numId="9">
    <w:abstractNumId w:val="12"/>
  </w:num>
  <w:num w:numId="10">
    <w:abstractNumId w:val="14"/>
  </w:num>
  <w:num w:numId="11">
    <w:abstractNumId w:val="6"/>
  </w:num>
  <w:num w:numId="12">
    <w:abstractNumId w:val="9"/>
  </w:num>
  <w:num w:numId="13">
    <w:abstractNumId w:val="3"/>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00B08"/>
    <w:rsid w:val="0001084F"/>
    <w:rsid w:val="00011958"/>
    <w:rsid w:val="0001447E"/>
    <w:rsid w:val="00031661"/>
    <w:rsid w:val="000446EB"/>
    <w:rsid w:val="0009077D"/>
    <w:rsid w:val="000B7F4F"/>
    <w:rsid w:val="000C20F8"/>
    <w:rsid w:val="000F2EB3"/>
    <w:rsid w:val="0012011E"/>
    <w:rsid w:val="001224DC"/>
    <w:rsid w:val="0012780F"/>
    <w:rsid w:val="001C33FC"/>
    <w:rsid w:val="001D52F6"/>
    <w:rsid w:val="001F2FE6"/>
    <w:rsid w:val="00222AB3"/>
    <w:rsid w:val="0028292C"/>
    <w:rsid w:val="002A2A74"/>
    <w:rsid w:val="002D0824"/>
    <w:rsid w:val="002D6DE8"/>
    <w:rsid w:val="00306D98"/>
    <w:rsid w:val="0035647D"/>
    <w:rsid w:val="00382AC8"/>
    <w:rsid w:val="003D2F0A"/>
    <w:rsid w:val="004326FC"/>
    <w:rsid w:val="004E6D6F"/>
    <w:rsid w:val="00553479"/>
    <w:rsid w:val="00565F67"/>
    <w:rsid w:val="005C7D3B"/>
    <w:rsid w:val="005D05E9"/>
    <w:rsid w:val="00621BAF"/>
    <w:rsid w:val="00645EE1"/>
    <w:rsid w:val="00667B5B"/>
    <w:rsid w:val="006A767B"/>
    <w:rsid w:val="006E552F"/>
    <w:rsid w:val="006F32DF"/>
    <w:rsid w:val="0070284E"/>
    <w:rsid w:val="00706FFF"/>
    <w:rsid w:val="00710C04"/>
    <w:rsid w:val="00732874"/>
    <w:rsid w:val="00732E96"/>
    <w:rsid w:val="00757874"/>
    <w:rsid w:val="007A6305"/>
    <w:rsid w:val="007F50F7"/>
    <w:rsid w:val="00807078"/>
    <w:rsid w:val="008262F3"/>
    <w:rsid w:val="008304B0"/>
    <w:rsid w:val="008E2CAF"/>
    <w:rsid w:val="008E46C4"/>
    <w:rsid w:val="00907E16"/>
    <w:rsid w:val="009643CC"/>
    <w:rsid w:val="009A6637"/>
    <w:rsid w:val="00A667B5"/>
    <w:rsid w:val="00A75E7D"/>
    <w:rsid w:val="00AA7133"/>
    <w:rsid w:val="00AE2332"/>
    <w:rsid w:val="00B223FD"/>
    <w:rsid w:val="00B43125"/>
    <w:rsid w:val="00B54E4F"/>
    <w:rsid w:val="00B85824"/>
    <w:rsid w:val="00BC19D7"/>
    <w:rsid w:val="00BC1C8D"/>
    <w:rsid w:val="00C01D20"/>
    <w:rsid w:val="00C20108"/>
    <w:rsid w:val="00C26692"/>
    <w:rsid w:val="00C30670"/>
    <w:rsid w:val="00C57DF8"/>
    <w:rsid w:val="00C61155"/>
    <w:rsid w:val="00C71ADE"/>
    <w:rsid w:val="00C82FB3"/>
    <w:rsid w:val="00CA7373"/>
    <w:rsid w:val="00CB60F5"/>
    <w:rsid w:val="00CD273E"/>
    <w:rsid w:val="00CD4CC7"/>
    <w:rsid w:val="00CE0823"/>
    <w:rsid w:val="00CE773F"/>
    <w:rsid w:val="00CF4DD3"/>
    <w:rsid w:val="00D73964"/>
    <w:rsid w:val="00DA18BE"/>
    <w:rsid w:val="00DB0664"/>
    <w:rsid w:val="00DD7AF2"/>
    <w:rsid w:val="00E322E3"/>
    <w:rsid w:val="00EA2DC9"/>
    <w:rsid w:val="00EA6A18"/>
    <w:rsid w:val="00EB26D5"/>
    <w:rsid w:val="00EF1F7C"/>
    <w:rsid w:val="00F060B6"/>
    <w:rsid w:val="00F262F5"/>
    <w:rsid w:val="00F46E00"/>
    <w:rsid w:val="00F502F8"/>
    <w:rsid w:val="00F73A34"/>
    <w:rsid w:val="00FC0BDA"/>
    <w:rsid w:val="00FC60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52BCD8B3-EE6A-405B-BC1C-0005964BB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322E3"/>
    <w:pPr>
      <w:spacing w:after="200"/>
    </w:pPr>
    <w:rPr>
      <w:i/>
      <w:iCs/>
      <w:color w:val="1F497D" w:themeColor="text2"/>
      <w:sz w:val="18"/>
      <w:szCs w:val="18"/>
    </w:rPr>
  </w:style>
  <w:style w:type="paragraph" w:styleId="ListParagraph">
    <w:name w:val="List Paragraph"/>
    <w:basedOn w:val="Normal"/>
    <w:uiPriority w:val="34"/>
    <w:qFormat/>
    <w:rsid w:val="00DD7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26870">
      <w:bodyDiv w:val="1"/>
      <w:marLeft w:val="0"/>
      <w:marRight w:val="0"/>
      <w:marTop w:val="0"/>
      <w:marBottom w:val="0"/>
      <w:divBdr>
        <w:top w:val="none" w:sz="0" w:space="0" w:color="auto"/>
        <w:left w:val="none" w:sz="0" w:space="0" w:color="auto"/>
        <w:bottom w:val="none" w:sz="0" w:space="0" w:color="auto"/>
        <w:right w:val="none" w:sz="0" w:space="0" w:color="auto"/>
      </w:divBdr>
    </w:div>
    <w:div w:id="89662095">
      <w:bodyDiv w:val="1"/>
      <w:marLeft w:val="0"/>
      <w:marRight w:val="0"/>
      <w:marTop w:val="0"/>
      <w:marBottom w:val="0"/>
      <w:divBdr>
        <w:top w:val="none" w:sz="0" w:space="0" w:color="auto"/>
        <w:left w:val="none" w:sz="0" w:space="0" w:color="auto"/>
        <w:bottom w:val="none" w:sz="0" w:space="0" w:color="auto"/>
        <w:right w:val="none" w:sz="0" w:space="0" w:color="auto"/>
      </w:divBdr>
    </w:div>
    <w:div w:id="237446247">
      <w:bodyDiv w:val="1"/>
      <w:marLeft w:val="0"/>
      <w:marRight w:val="0"/>
      <w:marTop w:val="0"/>
      <w:marBottom w:val="0"/>
      <w:divBdr>
        <w:top w:val="none" w:sz="0" w:space="0" w:color="auto"/>
        <w:left w:val="none" w:sz="0" w:space="0" w:color="auto"/>
        <w:bottom w:val="none" w:sz="0" w:space="0" w:color="auto"/>
        <w:right w:val="none" w:sz="0" w:space="0" w:color="auto"/>
      </w:divBdr>
    </w:div>
    <w:div w:id="402801068">
      <w:bodyDiv w:val="1"/>
      <w:marLeft w:val="0"/>
      <w:marRight w:val="0"/>
      <w:marTop w:val="0"/>
      <w:marBottom w:val="0"/>
      <w:divBdr>
        <w:top w:val="none" w:sz="0" w:space="0" w:color="auto"/>
        <w:left w:val="none" w:sz="0" w:space="0" w:color="auto"/>
        <w:bottom w:val="none" w:sz="0" w:space="0" w:color="auto"/>
        <w:right w:val="none" w:sz="0" w:space="0" w:color="auto"/>
      </w:divBdr>
    </w:div>
    <w:div w:id="578102272">
      <w:bodyDiv w:val="1"/>
      <w:marLeft w:val="0"/>
      <w:marRight w:val="0"/>
      <w:marTop w:val="0"/>
      <w:marBottom w:val="0"/>
      <w:divBdr>
        <w:top w:val="none" w:sz="0" w:space="0" w:color="auto"/>
        <w:left w:val="none" w:sz="0" w:space="0" w:color="auto"/>
        <w:bottom w:val="none" w:sz="0" w:space="0" w:color="auto"/>
        <w:right w:val="none" w:sz="0" w:space="0" w:color="auto"/>
      </w:divBdr>
    </w:div>
    <w:div w:id="1358503210">
      <w:bodyDiv w:val="1"/>
      <w:marLeft w:val="0"/>
      <w:marRight w:val="0"/>
      <w:marTop w:val="0"/>
      <w:marBottom w:val="0"/>
      <w:divBdr>
        <w:top w:val="none" w:sz="0" w:space="0" w:color="auto"/>
        <w:left w:val="none" w:sz="0" w:space="0" w:color="auto"/>
        <w:bottom w:val="none" w:sz="0" w:space="0" w:color="auto"/>
        <w:right w:val="none" w:sz="0" w:space="0" w:color="auto"/>
      </w:divBdr>
    </w:div>
    <w:div w:id="1653027480">
      <w:bodyDiv w:val="1"/>
      <w:marLeft w:val="0"/>
      <w:marRight w:val="0"/>
      <w:marTop w:val="0"/>
      <w:marBottom w:val="0"/>
      <w:divBdr>
        <w:top w:val="none" w:sz="0" w:space="0" w:color="auto"/>
        <w:left w:val="none" w:sz="0" w:space="0" w:color="auto"/>
        <w:bottom w:val="none" w:sz="0" w:space="0" w:color="auto"/>
        <w:right w:val="none" w:sz="0" w:space="0" w:color="auto"/>
      </w:divBdr>
    </w:div>
    <w:div w:id="1716007629">
      <w:bodyDiv w:val="1"/>
      <w:marLeft w:val="0"/>
      <w:marRight w:val="0"/>
      <w:marTop w:val="0"/>
      <w:marBottom w:val="0"/>
      <w:divBdr>
        <w:top w:val="none" w:sz="0" w:space="0" w:color="auto"/>
        <w:left w:val="none" w:sz="0" w:space="0" w:color="auto"/>
        <w:bottom w:val="none" w:sz="0" w:space="0" w:color="auto"/>
        <w:right w:val="none" w:sz="0" w:space="0" w:color="auto"/>
      </w:divBdr>
    </w:div>
    <w:div w:id="1734426063">
      <w:bodyDiv w:val="1"/>
      <w:marLeft w:val="0"/>
      <w:marRight w:val="0"/>
      <w:marTop w:val="0"/>
      <w:marBottom w:val="0"/>
      <w:divBdr>
        <w:top w:val="none" w:sz="0" w:space="0" w:color="auto"/>
        <w:left w:val="none" w:sz="0" w:space="0" w:color="auto"/>
        <w:bottom w:val="none" w:sz="0" w:space="0" w:color="auto"/>
        <w:right w:val="none" w:sz="0" w:space="0" w:color="auto"/>
      </w:divBdr>
    </w:div>
    <w:div w:id="1740519784">
      <w:bodyDiv w:val="1"/>
      <w:marLeft w:val="0"/>
      <w:marRight w:val="0"/>
      <w:marTop w:val="0"/>
      <w:marBottom w:val="0"/>
      <w:divBdr>
        <w:top w:val="none" w:sz="0" w:space="0" w:color="auto"/>
        <w:left w:val="none" w:sz="0" w:space="0" w:color="auto"/>
        <w:bottom w:val="none" w:sz="0" w:space="0" w:color="auto"/>
        <w:right w:val="none" w:sz="0" w:space="0" w:color="auto"/>
      </w:divBdr>
    </w:div>
    <w:div w:id="1749106676">
      <w:bodyDiv w:val="1"/>
      <w:marLeft w:val="0"/>
      <w:marRight w:val="0"/>
      <w:marTop w:val="0"/>
      <w:marBottom w:val="0"/>
      <w:divBdr>
        <w:top w:val="none" w:sz="0" w:space="0" w:color="auto"/>
        <w:left w:val="none" w:sz="0" w:space="0" w:color="auto"/>
        <w:bottom w:val="none" w:sz="0" w:space="0" w:color="auto"/>
        <w:right w:val="none" w:sz="0" w:space="0" w:color="auto"/>
      </w:divBdr>
    </w:div>
    <w:div w:id="1881478928">
      <w:bodyDiv w:val="1"/>
      <w:marLeft w:val="0"/>
      <w:marRight w:val="0"/>
      <w:marTop w:val="0"/>
      <w:marBottom w:val="0"/>
      <w:divBdr>
        <w:top w:val="none" w:sz="0" w:space="0" w:color="auto"/>
        <w:left w:val="none" w:sz="0" w:space="0" w:color="auto"/>
        <w:bottom w:val="none" w:sz="0" w:space="0" w:color="auto"/>
        <w:right w:val="none" w:sz="0" w:space="0" w:color="auto"/>
      </w:divBdr>
    </w:div>
    <w:div w:id="197436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4176</TotalTime>
  <Pages>4</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subject/>
  <dc:creator>NIPS publication chair</dc:creator>
  <cp:keywords/>
  <dc:description/>
  <cp:lastModifiedBy>Amit</cp:lastModifiedBy>
  <cp:revision>37</cp:revision>
  <cp:lastPrinted>2018-10-11T02:50:00Z</cp:lastPrinted>
  <dcterms:created xsi:type="dcterms:W3CDTF">2012-03-12T18:28:00Z</dcterms:created>
  <dcterms:modified xsi:type="dcterms:W3CDTF">2018-10-11T02:52:00Z</dcterms:modified>
</cp:coreProperties>
</file>